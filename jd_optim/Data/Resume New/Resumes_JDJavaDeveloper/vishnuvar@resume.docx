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FE729A8" w14:textId="1428A13B" w:rsidR="00543DB6" w:rsidRPr="00543DB6" w:rsidRDefault="00543DB6" w:rsidP="006867DE">
      <w:pPr>
        <w:pStyle w:val="BodyA"/>
        <w:pBdr>
          <w:bottom w:val="single" w:sz="6" w:space="0" w:color="000000"/>
        </w:pBdr>
        <w:spacing w:line="276" w:lineRule="auto"/>
        <w:jc w:val="both"/>
        <w:rPr>
          <w:rFonts w:ascii="Calibri" w:eastAsia="Calibri" w:hAnsi="Calibri" w:cs="Calibri"/>
          <w:b/>
          <w:bCs/>
          <w:sz w:val="20"/>
          <w:szCs w:val="20"/>
          <w:lang w:val="en-GB"/>
        </w:rPr>
      </w:pPr>
      <w:r w:rsidRPr="00543DB6">
        <w:rPr>
          <w:rFonts w:ascii="Calibri" w:eastAsia="Calibri" w:hAnsi="Calibri" w:cs="Calibri"/>
          <w:b/>
          <w:bCs/>
          <w:sz w:val="20"/>
          <w:szCs w:val="20"/>
          <w:lang w:val="en-GB"/>
        </w:rPr>
        <w:t xml:space="preserve">Name: Vishnu Vardhan Visram </w:t>
      </w:r>
      <w:r w:rsidRPr="00543DB6">
        <w:rPr>
          <w:rFonts w:ascii="Calibri" w:eastAsia="Calibri" w:hAnsi="Calibri" w:cs="Calibri"/>
          <w:b/>
          <w:bCs/>
          <w:sz w:val="20"/>
          <w:szCs w:val="20"/>
          <w:lang w:val="en-GB"/>
        </w:rPr>
        <w:tab/>
      </w:r>
      <w:r w:rsidRPr="00543DB6">
        <w:rPr>
          <w:rFonts w:ascii="Calibri" w:eastAsia="Calibri" w:hAnsi="Calibri" w:cs="Calibri"/>
          <w:b/>
          <w:bCs/>
          <w:sz w:val="20"/>
          <w:szCs w:val="20"/>
          <w:lang w:val="en-GB"/>
        </w:rPr>
        <w:tab/>
      </w:r>
    </w:p>
    <w:p w14:paraId="5235E833" w14:textId="019075F6" w:rsidR="00543DB6" w:rsidRPr="00543DB6" w:rsidRDefault="00543DB6" w:rsidP="006867DE">
      <w:pPr>
        <w:pStyle w:val="BodyA"/>
        <w:pBdr>
          <w:bottom w:val="single" w:sz="6" w:space="0" w:color="000000"/>
        </w:pBdr>
        <w:spacing w:line="276" w:lineRule="auto"/>
        <w:jc w:val="both"/>
        <w:rPr>
          <w:rFonts w:ascii="Calibri" w:eastAsia="Calibri" w:hAnsi="Calibri" w:cs="Calibri"/>
          <w:b/>
          <w:bCs/>
          <w:sz w:val="20"/>
          <w:szCs w:val="20"/>
          <w:lang w:val="en-GB"/>
        </w:rPr>
      </w:pPr>
      <w:r w:rsidRPr="00543DB6">
        <w:rPr>
          <w:rFonts w:ascii="Calibri" w:eastAsia="Calibri" w:hAnsi="Calibri" w:cs="Calibri"/>
          <w:b/>
          <w:bCs/>
          <w:sz w:val="20"/>
          <w:szCs w:val="20"/>
          <w:lang w:val="en-GB"/>
        </w:rPr>
        <w:t xml:space="preserve">Email: </w:t>
      </w:r>
      <w:r w:rsidR="004F0B51">
        <w:rPr>
          <w:rFonts w:ascii="Calibri" w:eastAsia="Calibri" w:hAnsi="Calibri" w:cs="Calibri"/>
          <w:b/>
          <w:bCs/>
          <w:sz w:val="20"/>
          <w:szCs w:val="20"/>
          <w:lang w:val="en-GB"/>
        </w:rPr>
        <w:t>vishnuvis1431</w:t>
      </w:r>
      <w:r w:rsidRPr="00543DB6">
        <w:rPr>
          <w:rFonts w:ascii="Calibri" w:eastAsia="Calibri" w:hAnsi="Calibri" w:cs="Calibri"/>
          <w:b/>
          <w:bCs/>
          <w:sz w:val="20"/>
          <w:szCs w:val="20"/>
          <w:lang w:val="en-GB"/>
        </w:rPr>
        <w:t>@gmail.com</w:t>
      </w:r>
      <w:r w:rsidRPr="00543DB6">
        <w:rPr>
          <w:rFonts w:ascii="Calibri" w:eastAsia="Calibri" w:hAnsi="Calibri" w:cs="Calibri"/>
          <w:b/>
          <w:bCs/>
          <w:sz w:val="20"/>
          <w:szCs w:val="20"/>
          <w:lang w:val="en-GB"/>
        </w:rPr>
        <w:tab/>
      </w:r>
      <w:r w:rsidRPr="00543DB6">
        <w:rPr>
          <w:rFonts w:ascii="Calibri" w:eastAsia="Calibri" w:hAnsi="Calibri" w:cs="Calibri"/>
          <w:b/>
          <w:bCs/>
          <w:sz w:val="20"/>
          <w:szCs w:val="20"/>
          <w:lang w:val="en-GB"/>
        </w:rPr>
        <w:tab/>
      </w:r>
    </w:p>
    <w:p w14:paraId="0EF8A677" w14:textId="243217C1" w:rsidR="00543DB6" w:rsidRDefault="00543DB6" w:rsidP="006867DE">
      <w:pPr>
        <w:pStyle w:val="BodyA"/>
        <w:pBdr>
          <w:bottom w:val="single" w:sz="6" w:space="0" w:color="000000"/>
        </w:pBdr>
        <w:spacing w:line="276" w:lineRule="auto"/>
        <w:jc w:val="both"/>
        <w:rPr>
          <w:rFonts w:ascii="Calibri" w:eastAsia="Calibri" w:hAnsi="Calibri" w:cs="Calibri"/>
          <w:b/>
          <w:bCs/>
          <w:sz w:val="20"/>
          <w:szCs w:val="20"/>
          <w:lang w:val="en-GB"/>
        </w:rPr>
      </w:pPr>
      <w:r w:rsidRPr="00543DB6">
        <w:rPr>
          <w:rFonts w:ascii="Calibri" w:eastAsia="Calibri" w:hAnsi="Calibri" w:cs="Calibri"/>
          <w:b/>
          <w:bCs/>
          <w:sz w:val="20"/>
          <w:szCs w:val="20"/>
          <w:lang w:val="en-GB"/>
        </w:rPr>
        <w:t>Phone +</w:t>
      </w:r>
      <w:r w:rsidR="00765744">
        <w:rPr>
          <w:rFonts w:ascii="Calibri" w:eastAsia="Calibri" w:hAnsi="Calibri" w:cs="Calibri"/>
          <w:b/>
          <w:bCs/>
          <w:sz w:val="20"/>
          <w:szCs w:val="20"/>
          <w:lang w:val="en-GB"/>
        </w:rPr>
        <w:t xml:space="preserve">1 </w:t>
      </w:r>
      <w:r w:rsidR="000B3156">
        <w:rPr>
          <w:rFonts w:ascii="Calibri" w:eastAsia="Calibri" w:hAnsi="Calibri" w:cs="Calibri"/>
          <w:b/>
          <w:bCs/>
          <w:sz w:val="20"/>
          <w:szCs w:val="20"/>
          <w:lang w:val="en-GB"/>
        </w:rPr>
        <w:t>224</w:t>
      </w:r>
      <w:r w:rsidR="00765744">
        <w:rPr>
          <w:rFonts w:ascii="Calibri" w:eastAsia="Calibri" w:hAnsi="Calibri" w:cs="Calibri"/>
          <w:b/>
          <w:bCs/>
          <w:sz w:val="20"/>
          <w:szCs w:val="20"/>
          <w:lang w:val="en-GB"/>
        </w:rPr>
        <w:t>-</w:t>
      </w:r>
      <w:r w:rsidR="000B3156">
        <w:rPr>
          <w:rFonts w:ascii="Calibri" w:eastAsia="Calibri" w:hAnsi="Calibri" w:cs="Calibri"/>
          <w:b/>
          <w:bCs/>
          <w:sz w:val="20"/>
          <w:szCs w:val="20"/>
          <w:lang w:val="en-GB"/>
        </w:rPr>
        <w:t>442</w:t>
      </w:r>
      <w:r w:rsidR="00765744">
        <w:rPr>
          <w:rFonts w:ascii="Calibri" w:eastAsia="Calibri" w:hAnsi="Calibri" w:cs="Calibri"/>
          <w:b/>
          <w:bCs/>
          <w:sz w:val="20"/>
          <w:szCs w:val="20"/>
          <w:lang w:val="en-GB"/>
        </w:rPr>
        <w:t>-</w:t>
      </w:r>
      <w:r w:rsidR="000B3156">
        <w:rPr>
          <w:rFonts w:ascii="Calibri" w:eastAsia="Calibri" w:hAnsi="Calibri" w:cs="Calibri"/>
          <w:b/>
          <w:bCs/>
          <w:sz w:val="20"/>
          <w:szCs w:val="20"/>
          <w:lang w:val="en-GB"/>
        </w:rPr>
        <w:t>0567</w:t>
      </w:r>
      <w:r w:rsidRPr="00543DB6">
        <w:rPr>
          <w:rFonts w:ascii="Calibri" w:eastAsia="Calibri" w:hAnsi="Calibri" w:cs="Calibri"/>
          <w:b/>
          <w:bCs/>
          <w:sz w:val="20"/>
          <w:szCs w:val="20"/>
          <w:lang w:val="en-GB"/>
        </w:rPr>
        <w:t xml:space="preserve">       </w:t>
      </w:r>
      <w:r w:rsidRPr="00543DB6">
        <w:rPr>
          <w:rFonts w:ascii="Calibri" w:eastAsia="Calibri" w:hAnsi="Calibri" w:cs="Calibri"/>
          <w:b/>
          <w:bCs/>
          <w:sz w:val="20"/>
          <w:szCs w:val="20"/>
          <w:lang w:val="en-GB"/>
        </w:rPr>
        <w:tab/>
      </w:r>
      <w:r w:rsidRPr="00543DB6">
        <w:rPr>
          <w:rFonts w:ascii="Calibri" w:eastAsia="Calibri" w:hAnsi="Calibri" w:cs="Calibri"/>
          <w:b/>
          <w:bCs/>
          <w:sz w:val="20"/>
          <w:szCs w:val="20"/>
          <w:lang w:val="en-GB"/>
        </w:rPr>
        <w:tab/>
      </w:r>
    </w:p>
    <w:p w14:paraId="03EBCE23" w14:textId="0C810275" w:rsidR="006867DE" w:rsidRPr="006867DE" w:rsidRDefault="00543DB6" w:rsidP="006867DE">
      <w:pPr>
        <w:pStyle w:val="BodyA"/>
        <w:pBdr>
          <w:bottom w:val="single" w:sz="6" w:space="0" w:color="000000"/>
        </w:pBdr>
        <w:spacing w:line="276" w:lineRule="auto"/>
        <w:jc w:val="both"/>
        <w:rPr>
          <w:rFonts w:ascii="Calibri" w:eastAsia="Calibri" w:hAnsi="Calibri" w:cs="Calibri"/>
          <w:b/>
          <w:bCs/>
          <w:vanish/>
          <w:sz w:val="20"/>
          <w:szCs w:val="20"/>
        </w:rPr>
      </w:pPr>
      <w:r w:rsidRPr="00543DB6">
        <w:rPr>
          <w:rFonts w:ascii="Calibri" w:eastAsia="Calibri" w:hAnsi="Calibri" w:cs="Calibri"/>
          <w:b/>
          <w:bCs/>
          <w:sz w:val="20"/>
          <w:szCs w:val="20"/>
          <w:lang w:val="en-GB"/>
        </w:rPr>
        <w:t>LinkedIn:</w:t>
      </w:r>
      <w:r w:rsidR="006867DE" w:rsidRPr="006867DE">
        <w:rPr>
          <w:rFonts w:ascii="Arial" w:eastAsia="Times New Roman" w:hAnsi="Arial" w:cs="Arial"/>
          <w:vanish/>
          <w:sz w:val="16"/>
          <w:szCs w:val="16"/>
          <w:bdr w:val="none" w:sz="0" w:space="0" w:color="auto"/>
          <w:lang w:val="en-GB" w:eastAsia="en-GB"/>
        </w:rPr>
        <w:t xml:space="preserve"> </w:t>
      </w:r>
      <w:r w:rsidR="006867DE" w:rsidRPr="006867DE">
        <w:rPr>
          <w:rFonts w:ascii="Calibri" w:eastAsia="Calibri" w:hAnsi="Calibri" w:cs="Calibri"/>
          <w:b/>
          <w:bCs/>
          <w:vanish/>
          <w:sz w:val="20"/>
          <w:szCs w:val="20"/>
        </w:rPr>
        <w:t>Top of Form</w:t>
      </w:r>
    </w:p>
    <w:p w14:paraId="084FC7E5" w14:textId="77777777" w:rsidR="006867DE" w:rsidRPr="006867DE" w:rsidRDefault="006867DE" w:rsidP="006867DE">
      <w:pPr>
        <w:pStyle w:val="BodyA"/>
        <w:pBdr>
          <w:bottom w:val="single" w:sz="6" w:space="0" w:color="000000"/>
        </w:pBdr>
        <w:spacing w:line="276" w:lineRule="auto"/>
        <w:jc w:val="both"/>
        <w:rPr>
          <w:rFonts w:ascii="Calibri" w:eastAsia="Calibri" w:hAnsi="Calibri" w:cs="Calibri"/>
          <w:b/>
          <w:bCs/>
          <w:sz w:val="20"/>
          <w:szCs w:val="20"/>
          <w:lang w:val="en-GB"/>
        </w:rPr>
      </w:pPr>
      <w:r w:rsidRPr="006867DE">
        <w:rPr>
          <w:rFonts w:ascii="Calibri" w:eastAsia="Calibri" w:hAnsi="Calibri" w:cs="Calibri"/>
          <w:b/>
          <w:bCs/>
          <w:sz w:val="20"/>
          <w:szCs w:val="20"/>
          <w:lang w:val="en-GB"/>
        </w:rPr>
        <w:t>www.linkedin.com/in/Vanity URL name</w:t>
      </w:r>
    </w:p>
    <w:p w14:paraId="77B451FD" w14:textId="77777777" w:rsidR="006867DE" w:rsidRPr="006867DE" w:rsidRDefault="006867DE" w:rsidP="006867DE">
      <w:pPr>
        <w:pStyle w:val="BodyA"/>
        <w:pBdr>
          <w:bottom w:val="single" w:sz="6" w:space="0" w:color="000000"/>
        </w:pBdr>
        <w:jc w:val="both"/>
        <w:rPr>
          <w:rFonts w:ascii="Calibri" w:eastAsia="Calibri" w:hAnsi="Calibri" w:cs="Calibri"/>
          <w:b/>
          <w:bCs/>
          <w:vanish/>
          <w:sz w:val="20"/>
          <w:szCs w:val="20"/>
          <w:lang w:val="en-GB"/>
        </w:rPr>
      </w:pPr>
      <w:r w:rsidRPr="006867DE">
        <w:rPr>
          <w:rFonts w:ascii="Calibri" w:eastAsia="Calibri" w:hAnsi="Calibri" w:cs="Calibri"/>
          <w:b/>
          <w:bCs/>
          <w:vanish/>
          <w:sz w:val="20"/>
          <w:szCs w:val="20"/>
          <w:lang w:val="en-GB"/>
        </w:rPr>
        <w:t>Bottom of Form</w:t>
      </w:r>
    </w:p>
    <w:p w14:paraId="65157019" w14:textId="77777777" w:rsidR="00606F18" w:rsidRPr="00543DB6" w:rsidRDefault="00606F18">
      <w:pPr>
        <w:pStyle w:val="BodyA"/>
        <w:pBdr>
          <w:bottom w:val="single" w:sz="6" w:space="0" w:color="000000"/>
        </w:pBdr>
        <w:jc w:val="both"/>
        <w:rPr>
          <w:rFonts w:ascii="Calibri" w:eastAsia="Calibri" w:hAnsi="Calibri" w:cs="Calibri"/>
          <w:b/>
          <w:bCs/>
          <w:sz w:val="20"/>
          <w:szCs w:val="20"/>
        </w:rPr>
      </w:pPr>
    </w:p>
    <w:p w14:paraId="027A524B" w14:textId="77777777" w:rsidR="00606F18" w:rsidRDefault="006A131E">
      <w:pPr>
        <w:pStyle w:val="ListParagraph"/>
        <w:spacing w:after="0" w:line="240" w:lineRule="auto"/>
        <w:ind w:left="0"/>
        <w:jc w:val="both"/>
        <w:rPr>
          <w:sz w:val="20"/>
          <w:szCs w:val="20"/>
        </w:rPr>
      </w:pPr>
      <w:r>
        <w:rPr>
          <w:b/>
          <w:bCs/>
          <w:sz w:val="20"/>
          <w:szCs w:val="20"/>
          <w:u w:val="single"/>
        </w:rPr>
        <w:t>Professional Summary:</w:t>
      </w:r>
    </w:p>
    <w:p w14:paraId="0EA1C7F2" w14:textId="59372F3D" w:rsidR="00540619" w:rsidRPr="00540619" w:rsidRDefault="007237C7" w:rsidP="00540619">
      <w:pPr>
        <w:pStyle w:val="NoSpacing"/>
        <w:numPr>
          <w:ilvl w:val="0"/>
          <w:numId w:val="13"/>
        </w:numPr>
        <w:rPr>
          <w:rFonts w:asciiTheme="minorHAnsi" w:hAnsiTheme="minorHAnsi" w:cstheme="minorHAnsi"/>
        </w:rPr>
      </w:pPr>
      <w:r>
        <w:rPr>
          <w:rFonts w:asciiTheme="minorHAnsi" w:hAnsiTheme="minorHAnsi" w:cstheme="minorHAnsi"/>
          <w:b/>
          <w:bCs/>
        </w:rPr>
        <w:t xml:space="preserve">10+ </w:t>
      </w:r>
      <w:r w:rsidR="00540619" w:rsidRPr="00540619">
        <w:rPr>
          <w:rFonts w:asciiTheme="minorHAnsi" w:hAnsiTheme="minorHAnsi" w:cstheme="minorHAnsi"/>
        </w:rPr>
        <w:t>years of experience in Designing, developing, and maintaining full stack web applications using Java, Spring, Spring Boot, Angular and React frameworks.</w:t>
      </w:r>
    </w:p>
    <w:p w14:paraId="6F8054E5"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Experienced in developing and maintaining </w:t>
      </w:r>
      <w:r w:rsidRPr="00014332">
        <w:rPr>
          <w:rFonts w:asciiTheme="minorHAnsi" w:hAnsiTheme="minorHAnsi" w:cstheme="minorHAnsi"/>
          <w:b/>
          <w:bCs/>
        </w:rPr>
        <w:t>RESTful</w:t>
      </w:r>
      <w:r w:rsidRPr="00540619">
        <w:rPr>
          <w:rFonts w:asciiTheme="minorHAnsi" w:hAnsiTheme="minorHAnsi" w:cstheme="minorHAnsi"/>
        </w:rPr>
        <w:t xml:space="preserve"> web services to support frontend Angular or React based applications.</w:t>
      </w:r>
    </w:p>
    <w:p w14:paraId="2945C80F" w14:textId="17775D4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Experience</w:t>
      </w:r>
      <w:r>
        <w:rPr>
          <w:rFonts w:asciiTheme="minorHAnsi" w:hAnsiTheme="minorHAnsi" w:cstheme="minorHAnsi"/>
        </w:rPr>
        <w:t>d</w:t>
      </w:r>
      <w:r w:rsidRPr="00540619">
        <w:rPr>
          <w:rFonts w:asciiTheme="minorHAnsi" w:hAnsiTheme="minorHAnsi" w:cstheme="minorHAnsi"/>
        </w:rPr>
        <w:t xml:space="preserve"> in developing and maintaining scalable, resilient, fault-tolerant, and highly available cloud applications using Java and related technologies on </w:t>
      </w:r>
      <w:r w:rsidRPr="00014332">
        <w:rPr>
          <w:rFonts w:asciiTheme="minorHAnsi" w:hAnsiTheme="minorHAnsi" w:cstheme="minorHAnsi"/>
          <w:b/>
          <w:bCs/>
        </w:rPr>
        <w:t>AWS</w:t>
      </w:r>
      <w:r w:rsidRPr="00540619">
        <w:rPr>
          <w:rFonts w:asciiTheme="minorHAnsi" w:hAnsiTheme="minorHAnsi" w:cstheme="minorHAnsi"/>
        </w:rPr>
        <w:t xml:space="preserve"> platform.</w:t>
      </w:r>
    </w:p>
    <w:p w14:paraId="7518AC75" w14:textId="585A1B3F"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Experienced in designing, developing, and implementing cloud-native architectures and microservices-based applications on </w:t>
      </w:r>
      <w:r w:rsidRPr="00014332">
        <w:rPr>
          <w:rFonts w:asciiTheme="minorHAnsi" w:hAnsiTheme="minorHAnsi" w:cstheme="minorHAnsi"/>
          <w:b/>
          <w:bCs/>
        </w:rPr>
        <w:t>AWS</w:t>
      </w:r>
      <w:r w:rsidRPr="00540619">
        <w:rPr>
          <w:rFonts w:asciiTheme="minorHAnsi" w:hAnsiTheme="minorHAnsi" w:cstheme="minorHAnsi"/>
        </w:rPr>
        <w:t xml:space="preserve"> using </w:t>
      </w:r>
      <w:r w:rsidRPr="00014332">
        <w:rPr>
          <w:rFonts w:asciiTheme="minorHAnsi" w:hAnsiTheme="minorHAnsi" w:cstheme="minorHAnsi"/>
          <w:b/>
          <w:bCs/>
        </w:rPr>
        <w:t>AWS</w:t>
      </w:r>
      <w:r w:rsidRPr="00540619">
        <w:rPr>
          <w:rFonts w:asciiTheme="minorHAnsi" w:hAnsiTheme="minorHAnsi" w:cstheme="minorHAnsi"/>
        </w:rPr>
        <w:t xml:space="preserve"> services such as </w:t>
      </w:r>
      <w:r w:rsidRPr="00014332">
        <w:rPr>
          <w:rFonts w:asciiTheme="minorHAnsi" w:hAnsiTheme="minorHAnsi" w:cstheme="minorHAnsi"/>
          <w:b/>
          <w:bCs/>
        </w:rPr>
        <w:t>Lambda</w:t>
      </w:r>
      <w:r w:rsidRPr="00540619">
        <w:rPr>
          <w:rFonts w:asciiTheme="minorHAnsi" w:hAnsiTheme="minorHAnsi" w:cstheme="minorHAnsi"/>
        </w:rPr>
        <w:t xml:space="preserve">, </w:t>
      </w:r>
      <w:r w:rsidRPr="00014332">
        <w:rPr>
          <w:rFonts w:asciiTheme="minorHAnsi" w:hAnsiTheme="minorHAnsi" w:cstheme="minorHAnsi"/>
          <w:b/>
          <w:bCs/>
        </w:rPr>
        <w:t>S3</w:t>
      </w:r>
      <w:r w:rsidRPr="00540619">
        <w:rPr>
          <w:rFonts w:asciiTheme="minorHAnsi" w:hAnsiTheme="minorHAnsi" w:cstheme="minorHAnsi"/>
        </w:rPr>
        <w:t xml:space="preserve">, </w:t>
      </w:r>
      <w:r w:rsidRPr="00014332">
        <w:rPr>
          <w:rFonts w:asciiTheme="minorHAnsi" w:hAnsiTheme="minorHAnsi" w:cstheme="minorHAnsi"/>
          <w:b/>
          <w:bCs/>
        </w:rPr>
        <w:t>EC2</w:t>
      </w:r>
      <w:r w:rsidRPr="00540619">
        <w:rPr>
          <w:rFonts w:asciiTheme="minorHAnsi" w:hAnsiTheme="minorHAnsi" w:cstheme="minorHAnsi"/>
        </w:rPr>
        <w:t xml:space="preserve">, </w:t>
      </w:r>
      <w:r w:rsidRPr="00014332">
        <w:rPr>
          <w:rFonts w:asciiTheme="minorHAnsi" w:hAnsiTheme="minorHAnsi" w:cstheme="minorHAnsi"/>
          <w:b/>
          <w:bCs/>
        </w:rPr>
        <w:t>RDS</w:t>
      </w:r>
      <w:r w:rsidRPr="00540619">
        <w:rPr>
          <w:rFonts w:asciiTheme="minorHAnsi" w:hAnsiTheme="minorHAnsi" w:cstheme="minorHAnsi"/>
        </w:rPr>
        <w:t xml:space="preserve">, </w:t>
      </w:r>
      <w:r w:rsidRPr="00014332">
        <w:rPr>
          <w:rFonts w:asciiTheme="minorHAnsi" w:hAnsiTheme="minorHAnsi" w:cstheme="minorHAnsi"/>
          <w:b/>
          <w:bCs/>
        </w:rPr>
        <w:t>API</w:t>
      </w:r>
      <w:r w:rsidRPr="00540619">
        <w:rPr>
          <w:rFonts w:asciiTheme="minorHAnsi" w:hAnsiTheme="minorHAnsi" w:cstheme="minorHAnsi"/>
        </w:rPr>
        <w:t xml:space="preserve"> </w:t>
      </w:r>
      <w:r w:rsidRPr="00014332">
        <w:rPr>
          <w:rFonts w:asciiTheme="minorHAnsi" w:hAnsiTheme="minorHAnsi" w:cstheme="minorHAnsi"/>
          <w:b/>
          <w:bCs/>
        </w:rPr>
        <w:t>Gateway</w:t>
      </w:r>
      <w:r w:rsidRPr="00540619">
        <w:rPr>
          <w:rFonts w:asciiTheme="minorHAnsi" w:hAnsiTheme="minorHAnsi" w:cstheme="minorHAnsi"/>
        </w:rPr>
        <w:t xml:space="preserve"> etc.</w:t>
      </w:r>
    </w:p>
    <w:p w14:paraId="4E9CE982"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Experienced in developing and maintaining Continuous Integration and Continuous Delivery (</w:t>
      </w:r>
      <w:r w:rsidRPr="00014332">
        <w:rPr>
          <w:rFonts w:asciiTheme="minorHAnsi" w:hAnsiTheme="minorHAnsi" w:cstheme="minorHAnsi"/>
          <w:b/>
          <w:bCs/>
        </w:rPr>
        <w:t>CI</w:t>
      </w:r>
      <w:r w:rsidRPr="00540619">
        <w:rPr>
          <w:rFonts w:asciiTheme="minorHAnsi" w:hAnsiTheme="minorHAnsi" w:cstheme="minorHAnsi"/>
        </w:rPr>
        <w:t>/</w:t>
      </w:r>
      <w:r w:rsidRPr="00014332">
        <w:rPr>
          <w:rFonts w:asciiTheme="minorHAnsi" w:hAnsiTheme="minorHAnsi" w:cstheme="minorHAnsi"/>
          <w:b/>
          <w:bCs/>
        </w:rPr>
        <w:t>CD</w:t>
      </w:r>
      <w:r w:rsidRPr="00540619">
        <w:rPr>
          <w:rFonts w:asciiTheme="minorHAnsi" w:hAnsiTheme="minorHAnsi" w:cstheme="minorHAnsi"/>
        </w:rPr>
        <w:t xml:space="preserve">) pipelines for web applications using </w:t>
      </w:r>
      <w:r w:rsidRPr="00014332">
        <w:rPr>
          <w:rFonts w:asciiTheme="minorHAnsi" w:hAnsiTheme="minorHAnsi" w:cstheme="minorHAnsi"/>
          <w:b/>
          <w:bCs/>
        </w:rPr>
        <w:t>Jenkins</w:t>
      </w:r>
      <w:r w:rsidRPr="00540619">
        <w:rPr>
          <w:rFonts w:asciiTheme="minorHAnsi" w:hAnsiTheme="minorHAnsi" w:cstheme="minorHAnsi"/>
        </w:rPr>
        <w:t xml:space="preserve"> and </w:t>
      </w:r>
      <w:r w:rsidRPr="00014332">
        <w:rPr>
          <w:rFonts w:asciiTheme="minorHAnsi" w:hAnsiTheme="minorHAnsi" w:cstheme="minorHAnsi"/>
          <w:b/>
          <w:bCs/>
        </w:rPr>
        <w:t>Bamboo</w:t>
      </w:r>
      <w:r w:rsidRPr="00540619">
        <w:rPr>
          <w:rFonts w:asciiTheme="minorHAnsi" w:hAnsiTheme="minorHAnsi" w:cstheme="minorHAnsi"/>
        </w:rPr>
        <w:t>.</w:t>
      </w:r>
    </w:p>
    <w:p w14:paraId="74B6F45E"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Experienced in creating innovative and effective User interfaces with </w:t>
      </w:r>
      <w:r w:rsidRPr="00014332">
        <w:rPr>
          <w:rFonts w:asciiTheme="minorHAnsi" w:hAnsiTheme="minorHAnsi" w:cstheme="minorHAnsi"/>
          <w:b/>
          <w:bCs/>
        </w:rPr>
        <w:t>HTML</w:t>
      </w:r>
      <w:r w:rsidRPr="00540619">
        <w:rPr>
          <w:rFonts w:asciiTheme="minorHAnsi" w:hAnsiTheme="minorHAnsi" w:cstheme="minorHAnsi"/>
        </w:rPr>
        <w:t xml:space="preserve">, </w:t>
      </w:r>
      <w:r w:rsidRPr="00014332">
        <w:rPr>
          <w:rFonts w:asciiTheme="minorHAnsi" w:hAnsiTheme="minorHAnsi" w:cstheme="minorHAnsi"/>
          <w:b/>
          <w:bCs/>
        </w:rPr>
        <w:t>CSS</w:t>
      </w:r>
      <w:r w:rsidRPr="00540619">
        <w:rPr>
          <w:rFonts w:asciiTheme="minorHAnsi" w:hAnsiTheme="minorHAnsi" w:cstheme="minorHAnsi"/>
        </w:rPr>
        <w:t xml:space="preserve">, </w:t>
      </w:r>
      <w:r w:rsidRPr="00014332">
        <w:rPr>
          <w:rFonts w:asciiTheme="minorHAnsi" w:hAnsiTheme="minorHAnsi" w:cstheme="minorHAnsi"/>
          <w:b/>
          <w:bCs/>
        </w:rPr>
        <w:t>JavaScript</w:t>
      </w:r>
      <w:r w:rsidRPr="00540619">
        <w:rPr>
          <w:rFonts w:asciiTheme="minorHAnsi" w:hAnsiTheme="minorHAnsi" w:cstheme="minorHAnsi"/>
        </w:rPr>
        <w:t xml:space="preserve">, </w:t>
      </w:r>
      <w:r w:rsidRPr="00014332">
        <w:rPr>
          <w:rFonts w:asciiTheme="minorHAnsi" w:hAnsiTheme="minorHAnsi" w:cstheme="minorHAnsi"/>
          <w:b/>
          <w:bCs/>
        </w:rPr>
        <w:t>Bootstrap</w:t>
      </w:r>
      <w:r w:rsidRPr="00540619">
        <w:rPr>
          <w:rFonts w:asciiTheme="minorHAnsi" w:hAnsiTheme="minorHAnsi" w:cstheme="minorHAnsi"/>
        </w:rPr>
        <w:t xml:space="preserve">, </w:t>
      </w:r>
      <w:r w:rsidRPr="00014332">
        <w:rPr>
          <w:rFonts w:asciiTheme="minorHAnsi" w:hAnsiTheme="minorHAnsi" w:cstheme="minorHAnsi"/>
          <w:b/>
          <w:bCs/>
        </w:rPr>
        <w:t>Angular</w:t>
      </w:r>
      <w:r w:rsidRPr="00540619">
        <w:rPr>
          <w:rFonts w:asciiTheme="minorHAnsi" w:hAnsiTheme="minorHAnsi" w:cstheme="minorHAnsi"/>
        </w:rPr>
        <w:t xml:space="preserve"> and </w:t>
      </w:r>
      <w:r w:rsidRPr="00014332">
        <w:rPr>
          <w:rFonts w:asciiTheme="minorHAnsi" w:hAnsiTheme="minorHAnsi" w:cstheme="minorHAnsi"/>
          <w:b/>
          <w:bCs/>
        </w:rPr>
        <w:t>React</w:t>
      </w:r>
      <w:r w:rsidRPr="00540619">
        <w:rPr>
          <w:rFonts w:asciiTheme="minorHAnsi" w:hAnsiTheme="minorHAnsi" w:cstheme="minorHAnsi"/>
        </w:rPr>
        <w:t>.</w:t>
      </w:r>
    </w:p>
    <w:p w14:paraId="29C9B9AE"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Experienced in Analyzing the existing legacy Java-based application architecture and identify areas for modernization and migration to </w:t>
      </w:r>
      <w:r w:rsidRPr="00014332">
        <w:rPr>
          <w:rFonts w:asciiTheme="minorHAnsi" w:hAnsiTheme="minorHAnsi" w:cstheme="minorHAnsi"/>
          <w:b/>
          <w:bCs/>
        </w:rPr>
        <w:t>microservices</w:t>
      </w:r>
      <w:r w:rsidRPr="00540619">
        <w:rPr>
          <w:rFonts w:asciiTheme="minorHAnsi" w:hAnsiTheme="minorHAnsi" w:cstheme="minorHAnsi"/>
        </w:rPr>
        <w:t>.</w:t>
      </w:r>
    </w:p>
    <w:p w14:paraId="3AE501AE"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Expertise in design and development of microservices-based architecture using </w:t>
      </w:r>
      <w:r w:rsidRPr="00014332">
        <w:rPr>
          <w:rFonts w:asciiTheme="minorHAnsi" w:hAnsiTheme="minorHAnsi" w:cstheme="minorHAnsi"/>
          <w:b/>
          <w:bCs/>
        </w:rPr>
        <w:t>Java</w:t>
      </w:r>
      <w:r w:rsidRPr="00540619">
        <w:rPr>
          <w:rFonts w:asciiTheme="minorHAnsi" w:hAnsiTheme="minorHAnsi" w:cstheme="minorHAnsi"/>
        </w:rPr>
        <w:t xml:space="preserve">, </w:t>
      </w:r>
      <w:r w:rsidRPr="00014332">
        <w:rPr>
          <w:rFonts w:asciiTheme="minorHAnsi" w:hAnsiTheme="minorHAnsi" w:cstheme="minorHAnsi"/>
          <w:b/>
          <w:bCs/>
        </w:rPr>
        <w:t>Kafka</w:t>
      </w:r>
      <w:r w:rsidRPr="00540619">
        <w:rPr>
          <w:rFonts w:asciiTheme="minorHAnsi" w:hAnsiTheme="minorHAnsi" w:cstheme="minorHAnsi"/>
        </w:rPr>
        <w:t xml:space="preserve">, and other related technologies on </w:t>
      </w:r>
      <w:r w:rsidRPr="00014332">
        <w:rPr>
          <w:rFonts w:asciiTheme="minorHAnsi" w:hAnsiTheme="minorHAnsi" w:cstheme="minorHAnsi"/>
          <w:b/>
          <w:bCs/>
        </w:rPr>
        <w:t>AWS</w:t>
      </w:r>
      <w:r w:rsidRPr="00540619">
        <w:rPr>
          <w:rFonts w:asciiTheme="minorHAnsi" w:hAnsiTheme="minorHAnsi" w:cstheme="minorHAnsi"/>
        </w:rPr>
        <w:t xml:space="preserve"> Cloud.</w:t>
      </w:r>
    </w:p>
    <w:p w14:paraId="7E7E5643"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In-depth knowledge and practical experience with a wide range of </w:t>
      </w:r>
      <w:r w:rsidRPr="00014332">
        <w:rPr>
          <w:rFonts w:asciiTheme="minorHAnsi" w:hAnsiTheme="minorHAnsi" w:cstheme="minorHAnsi"/>
          <w:b/>
          <w:bCs/>
        </w:rPr>
        <w:t>AWS</w:t>
      </w:r>
      <w:r w:rsidRPr="00540619">
        <w:rPr>
          <w:rFonts w:asciiTheme="minorHAnsi" w:hAnsiTheme="minorHAnsi" w:cstheme="minorHAnsi"/>
        </w:rPr>
        <w:t xml:space="preserve"> services, including but not limited to </w:t>
      </w:r>
      <w:r w:rsidRPr="00014332">
        <w:rPr>
          <w:rFonts w:asciiTheme="minorHAnsi" w:hAnsiTheme="minorHAnsi" w:cstheme="minorHAnsi"/>
          <w:b/>
          <w:bCs/>
        </w:rPr>
        <w:t>EC2</w:t>
      </w:r>
      <w:r w:rsidRPr="00540619">
        <w:rPr>
          <w:rFonts w:asciiTheme="minorHAnsi" w:hAnsiTheme="minorHAnsi" w:cstheme="minorHAnsi"/>
        </w:rPr>
        <w:t xml:space="preserve">, </w:t>
      </w:r>
      <w:r w:rsidRPr="00014332">
        <w:rPr>
          <w:rFonts w:asciiTheme="minorHAnsi" w:hAnsiTheme="minorHAnsi" w:cstheme="minorHAnsi"/>
          <w:b/>
          <w:bCs/>
        </w:rPr>
        <w:t>S3</w:t>
      </w:r>
      <w:r w:rsidRPr="00540619">
        <w:rPr>
          <w:rFonts w:asciiTheme="minorHAnsi" w:hAnsiTheme="minorHAnsi" w:cstheme="minorHAnsi"/>
        </w:rPr>
        <w:t xml:space="preserve">, </w:t>
      </w:r>
      <w:r w:rsidRPr="00014332">
        <w:rPr>
          <w:rFonts w:asciiTheme="minorHAnsi" w:hAnsiTheme="minorHAnsi" w:cstheme="minorHAnsi"/>
          <w:b/>
          <w:bCs/>
        </w:rPr>
        <w:t>RDS</w:t>
      </w:r>
      <w:r w:rsidRPr="00540619">
        <w:rPr>
          <w:rFonts w:asciiTheme="minorHAnsi" w:hAnsiTheme="minorHAnsi" w:cstheme="minorHAnsi"/>
        </w:rPr>
        <w:t xml:space="preserve">, </w:t>
      </w:r>
      <w:r w:rsidRPr="00014332">
        <w:rPr>
          <w:rFonts w:asciiTheme="minorHAnsi" w:hAnsiTheme="minorHAnsi" w:cstheme="minorHAnsi"/>
          <w:b/>
          <w:bCs/>
        </w:rPr>
        <w:t>Lambda</w:t>
      </w:r>
      <w:r w:rsidRPr="00540619">
        <w:rPr>
          <w:rFonts w:asciiTheme="minorHAnsi" w:hAnsiTheme="minorHAnsi" w:cstheme="minorHAnsi"/>
        </w:rPr>
        <w:t xml:space="preserve">, API </w:t>
      </w:r>
      <w:r w:rsidRPr="00014332">
        <w:rPr>
          <w:rFonts w:asciiTheme="minorHAnsi" w:hAnsiTheme="minorHAnsi" w:cstheme="minorHAnsi"/>
          <w:b/>
          <w:bCs/>
        </w:rPr>
        <w:t>Gateway</w:t>
      </w:r>
      <w:r w:rsidRPr="00540619">
        <w:rPr>
          <w:rFonts w:asciiTheme="minorHAnsi" w:hAnsiTheme="minorHAnsi" w:cstheme="minorHAnsi"/>
        </w:rPr>
        <w:t xml:space="preserve">, </w:t>
      </w:r>
      <w:r w:rsidRPr="00014332">
        <w:rPr>
          <w:rFonts w:asciiTheme="minorHAnsi" w:hAnsiTheme="minorHAnsi" w:cstheme="minorHAnsi"/>
          <w:b/>
          <w:bCs/>
        </w:rPr>
        <w:t>DynamoDB</w:t>
      </w:r>
      <w:r w:rsidRPr="00540619">
        <w:rPr>
          <w:rFonts w:asciiTheme="minorHAnsi" w:hAnsiTheme="minorHAnsi" w:cstheme="minorHAnsi"/>
        </w:rPr>
        <w:t xml:space="preserve">, </w:t>
      </w:r>
      <w:r w:rsidRPr="00014332">
        <w:rPr>
          <w:rFonts w:asciiTheme="minorHAnsi" w:hAnsiTheme="minorHAnsi" w:cstheme="minorHAnsi"/>
          <w:b/>
          <w:bCs/>
        </w:rPr>
        <w:t>CloudFormation</w:t>
      </w:r>
      <w:r w:rsidRPr="00540619">
        <w:rPr>
          <w:rFonts w:asciiTheme="minorHAnsi" w:hAnsiTheme="minorHAnsi" w:cstheme="minorHAnsi"/>
        </w:rPr>
        <w:t xml:space="preserve">, </w:t>
      </w:r>
      <w:r w:rsidRPr="00014332">
        <w:rPr>
          <w:rFonts w:asciiTheme="minorHAnsi" w:hAnsiTheme="minorHAnsi" w:cstheme="minorHAnsi"/>
          <w:b/>
          <w:bCs/>
        </w:rPr>
        <w:t>IAM</w:t>
      </w:r>
      <w:r w:rsidRPr="00540619">
        <w:rPr>
          <w:rFonts w:asciiTheme="minorHAnsi" w:hAnsiTheme="minorHAnsi" w:cstheme="minorHAnsi"/>
        </w:rPr>
        <w:t xml:space="preserve">, and </w:t>
      </w:r>
      <w:r w:rsidRPr="00014332">
        <w:rPr>
          <w:rFonts w:asciiTheme="minorHAnsi" w:hAnsiTheme="minorHAnsi" w:cstheme="minorHAnsi"/>
          <w:b/>
          <w:bCs/>
        </w:rPr>
        <w:t>CloudWatch</w:t>
      </w:r>
      <w:r w:rsidRPr="00540619">
        <w:rPr>
          <w:rFonts w:asciiTheme="minorHAnsi" w:hAnsiTheme="minorHAnsi" w:cstheme="minorHAnsi"/>
        </w:rPr>
        <w:t>.</w:t>
      </w:r>
    </w:p>
    <w:p w14:paraId="4FC03150"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Strong understanding of </w:t>
      </w:r>
      <w:r w:rsidRPr="00014332">
        <w:rPr>
          <w:rFonts w:asciiTheme="minorHAnsi" w:hAnsiTheme="minorHAnsi" w:cstheme="minorHAnsi"/>
          <w:b/>
          <w:bCs/>
        </w:rPr>
        <w:t>AWS</w:t>
      </w:r>
      <w:r w:rsidRPr="00540619">
        <w:rPr>
          <w:rFonts w:asciiTheme="minorHAnsi" w:hAnsiTheme="minorHAnsi" w:cstheme="minorHAnsi"/>
        </w:rPr>
        <w:t xml:space="preserve"> best practices for security, scalability, and performance optimization.</w:t>
      </w:r>
    </w:p>
    <w:p w14:paraId="1B30B656"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Proficient in designing, deploying, and managing highly </w:t>
      </w:r>
      <w:proofErr w:type="gramStart"/>
      <w:r w:rsidRPr="00540619">
        <w:rPr>
          <w:rFonts w:asciiTheme="minorHAnsi" w:hAnsiTheme="minorHAnsi" w:cstheme="minorHAnsi"/>
        </w:rPr>
        <w:t>available,</w:t>
      </w:r>
      <w:proofErr w:type="gramEnd"/>
      <w:r w:rsidRPr="00540619">
        <w:rPr>
          <w:rFonts w:asciiTheme="minorHAnsi" w:hAnsiTheme="minorHAnsi" w:cstheme="minorHAnsi"/>
        </w:rPr>
        <w:t xml:space="preserve"> </w:t>
      </w:r>
      <w:r w:rsidRPr="00014332">
        <w:rPr>
          <w:rFonts w:asciiTheme="minorHAnsi" w:hAnsiTheme="minorHAnsi" w:cstheme="minorHAnsi"/>
          <w:b/>
          <w:bCs/>
        </w:rPr>
        <w:t>fault</w:t>
      </w:r>
      <w:r w:rsidRPr="00540619">
        <w:rPr>
          <w:rFonts w:asciiTheme="minorHAnsi" w:hAnsiTheme="minorHAnsi" w:cstheme="minorHAnsi"/>
        </w:rPr>
        <w:t>-</w:t>
      </w:r>
      <w:r w:rsidRPr="00014332">
        <w:rPr>
          <w:rFonts w:asciiTheme="minorHAnsi" w:hAnsiTheme="minorHAnsi" w:cstheme="minorHAnsi"/>
          <w:b/>
          <w:bCs/>
        </w:rPr>
        <w:t>tolerant</w:t>
      </w:r>
      <w:r w:rsidRPr="00540619">
        <w:rPr>
          <w:rFonts w:asciiTheme="minorHAnsi" w:hAnsiTheme="minorHAnsi" w:cstheme="minorHAnsi"/>
        </w:rPr>
        <w:t xml:space="preserve">, and </w:t>
      </w:r>
      <w:r w:rsidRPr="00014332">
        <w:rPr>
          <w:rFonts w:asciiTheme="minorHAnsi" w:hAnsiTheme="minorHAnsi" w:cstheme="minorHAnsi"/>
          <w:b/>
          <w:bCs/>
        </w:rPr>
        <w:t>scalable</w:t>
      </w:r>
      <w:r w:rsidRPr="00540619">
        <w:rPr>
          <w:rFonts w:asciiTheme="minorHAnsi" w:hAnsiTheme="minorHAnsi" w:cstheme="minorHAnsi"/>
        </w:rPr>
        <w:t xml:space="preserve"> applications and infrastructure on </w:t>
      </w:r>
      <w:r w:rsidRPr="00014332">
        <w:rPr>
          <w:rFonts w:asciiTheme="minorHAnsi" w:hAnsiTheme="minorHAnsi" w:cstheme="minorHAnsi"/>
          <w:b/>
          <w:bCs/>
        </w:rPr>
        <w:t>AWS</w:t>
      </w:r>
      <w:r w:rsidRPr="00540619">
        <w:rPr>
          <w:rFonts w:asciiTheme="minorHAnsi" w:hAnsiTheme="minorHAnsi" w:cstheme="minorHAnsi"/>
        </w:rPr>
        <w:t>.</w:t>
      </w:r>
    </w:p>
    <w:p w14:paraId="36CFC6C7"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 in migrating on-premises applications and infrastructure to </w:t>
      </w:r>
      <w:r w:rsidRPr="00014332">
        <w:rPr>
          <w:rFonts w:asciiTheme="minorHAnsi" w:hAnsiTheme="minorHAnsi" w:cstheme="minorHAnsi"/>
          <w:b/>
          <w:bCs/>
        </w:rPr>
        <w:t>AWS</w:t>
      </w:r>
      <w:r w:rsidRPr="00540619">
        <w:rPr>
          <w:rFonts w:asciiTheme="minorHAnsi" w:hAnsiTheme="minorHAnsi" w:cstheme="minorHAnsi"/>
        </w:rPr>
        <w:t xml:space="preserve"> cloud.</w:t>
      </w:r>
    </w:p>
    <w:p w14:paraId="5C098959" w14:textId="77777777" w:rsidR="00540619" w:rsidRPr="00540619" w:rsidRDefault="00540619" w:rsidP="00540619">
      <w:pPr>
        <w:pStyle w:val="NoSpacing"/>
        <w:numPr>
          <w:ilvl w:val="0"/>
          <w:numId w:val="13"/>
        </w:numPr>
        <w:rPr>
          <w:rFonts w:asciiTheme="minorHAnsi" w:hAnsiTheme="minorHAnsi" w:cstheme="minorHAnsi"/>
        </w:rPr>
      </w:pPr>
      <w:proofErr w:type="gramStart"/>
      <w:r w:rsidRPr="00540619">
        <w:rPr>
          <w:rFonts w:asciiTheme="minorHAnsi" w:hAnsiTheme="minorHAnsi" w:cstheme="minorHAnsi"/>
        </w:rPr>
        <w:t>Skilled</w:t>
      </w:r>
      <w:proofErr w:type="gramEnd"/>
      <w:r w:rsidRPr="00540619">
        <w:rPr>
          <w:rFonts w:asciiTheme="minorHAnsi" w:hAnsiTheme="minorHAnsi" w:cstheme="minorHAnsi"/>
        </w:rPr>
        <w:t xml:space="preserve"> in utilizing </w:t>
      </w:r>
      <w:r w:rsidRPr="00014332">
        <w:rPr>
          <w:rFonts w:asciiTheme="minorHAnsi" w:hAnsiTheme="minorHAnsi" w:cstheme="minorHAnsi"/>
          <w:b/>
          <w:bCs/>
        </w:rPr>
        <w:t>AWS</w:t>
      </w:r>
      <w:r w:rsidRPr="00540619">
        <w:rPr>
          <w:rFonts w:asciiTheme="minorHAnsi" w:hAnsiTheme="minorHAnsi" w:cstheme="minorHAnsi"/>
        </w:rPr>
        <w:t xml:space="preserve"> </w:t>
      </w:r>
      <w:r w:rsidRPr="00014332">
        <w:rPr>
          <w:rFonts w:asciiTheme="minorHAnsi" w:hAnsiTheme="minorHAnsi" w:cstheme="minorHAnsi"/>
          <w:b/>
          <w:bCs/>
        </w:rPr>
        <w:t>CLI</w:t>
      </w:r>
      <w:r w:rsidRPr="00540619">
        <w:rPr>
          <w:rFonts w:asciiTheme="minorHAnsi" w:hAnsiTheme="minorHAnsi" w:cstheme="minorHAnsi"/>
        </w:rPr>
        <w:t xml:space="preserve"> (Command Line Interface) and </w:t>
      </w:r>
      <w:r w:rsidRPr="00014332">
        <w:rPr>
          <w:rFonts w:asciiTheme="minorHAnsi" w:hAnsiTheme="minorHAnsi" w:cstheme="minorHAnsi"/>
          <w:b/>
          <w:bCs/>
        </w:rPr>
        <w:t>SDKs</w:t>
      </w:r>
      <w:r w:rsidRPr="00540619">
        <w:rPr>
          <w:rFonts w:asciiTheme="minorHAnsi" w:hAnsiTheme="minorHAnsi" w:cstheme="minorHAnsi"/>
        </w:rPr>
        <w:t xml:space="preserve"> (Software Development Kits) to automate </w:t>
      </w:r>
      <w:r w:rsidRPr="00014332">
        <w:rPr>
          <w:rFonts w:asciiTheme="minorHAnsi" w:hAnsiTheme="minorHAnsi" w:cstheme="minorHAnsi"/>
          <w:b/>
          <w:bCs/>
        </w:rPr>
        <w:t>AWS</w:t>
      </w:r>
      <w:r w:rsidRPr="00540619">
        <w:rPr>
          <w:rFonts w:asciiTheme="minorHAnsi" w:hAnsiTheme="minorHAnsi" w:cstheme="minorHAnsi"/>
        </w:rPr>
        <w:t xml:space="preserve"> resources and manage infrastructure as code.</w:t>
      </w:r>
    </w:p>
    <w:p w14:paraId="74E6F8FD"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Familiarity with containerization technologies such as Docker and container orchestration platforms like </w:t>
      </w:r>
      <w:r w:rsidRPr="00014332">
        <w:rPr>
          <w:rFonts w:asciiTheme="minorHAnsi" w:hAnsiTheme="minorHAnsi" w:cstheme="minorHAnsi"/>
          <w:b/>
          <w:bCs/>
        </w:rPr>
        <w:t>Amazon</w:t>
      </w:r>
      <w:r w:rsidRPr="00540619">
        <w:rPr>
          <w:rFonts w:asciiTheme="minorHAnsi" w:hAnsiTheme="minorHAnsi" w:cstheme="minorHAnsi"/>
        </w:rPr>
        <w:t xml:space="preserve"> </w:t>
      </w:r>
      <w:r w:rsidRPr="00014332">
        <w:rPr>
          <w:rFonts w:asciiTheme="minorHAnsi" w:hAnsiTheme="minorHAnsi" w:cstheme="minorHAnsi"/>
          <w:b/>
          <w:bCs/>
        </w:rPr>
        <w:t>Elastic</w:t>
      </w:r>
      <w:r w:rsidRPr="00540619">
        <w:rPr>
          <w:rFonts w:asciiTheme="minorHAnsi" w:hAnsiTheme="minorHAnsi" w:cstheme="minorHAnsi"/>
        </w:rPr>
        <w:t xml:space="preserve"> </w:t>
      </w:r>
      <w:r w:rsidRPr="00014332">
        <w:rPr>
          <w:rFonts w:asciiTheme="minorHAnsi" w:hAnsiTheme="minorHAnsi" w:cstheme="minorHAnsi"/>
          <w:b/>
          <w:bCs/>
        </w:rPr>
        <w:t>Kubernetes</w:t>
      </w:r>
      <w:r w:rsidRPr="00540619">
        <w:rPr>
          <w:rFonts w:asciiTheme="minorHAnsi" w:hAnsiTheme="minorHAnsi" w:cstheme="minorHAnsi"/>
        </w:rPr>
        <w:t xml:space="preserve"> </w:t>
      </w:r>
      <w:r w:rsidRPr="00014332">
        <w:rPr>
          <w:rFonts w:asciiTheme="minorHAnsi" w:hAnsiTheme="minorHAnsi" w:cstheme="minorHAnsi"/>
          <w:b/>
          <w:bCs/>
        </w:rPr>
        <w:t>Service</w:t>
      </w:r>
      <w:r w:rsidRPr="00540619">
        <w:rPr>
          <w:rFonts w:asciiTheme="minorHAnsi" w:hAnsiTheme="minorHAnsi" w:cstheme="minorHAnsi"/>
        </w:rPr>
        <w:t xml:space="preserve"> (</w:t>
      </w:r>
      <w:r w:rsidRPr="00014332">
        <w:rPr>
          <w:rFonts w:asciiTheme="minorHAnsi" w:hAnsiTheme="minorHAnsi" w:cstheme="minorHAnsi"/>
          <w:b/>
          <w:bCs/>
        </w:rPr>
        <w:t>EKS</w:t>
      </w:r>
      <w:r w:rsidRPr="00540619">
        <w:rPr>
          <w:rFonts w:asciiTheme="minorHAnsi" w:hAnsiTheme="minorHAnsi" w:cstheme="minorHAnsi"/>
        </w:rPr>
        <w:t>).</w:t>
      </w:r>
    </w:p>
    <w:p w14:paraId="5BEB040F"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Solid understanding of networking concepts and experience in configuring </w:t>
      </w:r>
      <w:r w:rsidRPr="00014332">
        <w:rPr>
          <w:rFonts w:asciiTheme="minorHAnsi" w:hAnsiTheme="minorHAnsi" w:cstheme="minorHAnsi"/>
          <w:b/>
          <w:bCs/>
        </w:rPr>
        <w:t>Virtual</w:t>
      </w:r>
      <w:r w:rsidRPr="00540619">
        <w:rPr>
          <w:rFonts w:asciiTheme="minorHAnsi" w:hAnsiTheme="minorHAnsi" w:cstheme="minorHAnsi"/>
        </w:rPr>
        <w:t xml:space="preserve"> </w:t>
      </w:r>
      <w:r w:rsidRPr="00014332">
        <w:rPr>
          <w:rFonts w:asciiTheme="minorHAnsi" w:hAnsiTheme="minorHAnsi" w:cstheme="minorHAnsi"/>
          <w:b/>
          <w:bCs/>
        </w:rPr>
        <w:t>Private</w:t>
      </w:r>
      <w:r w:rsidRPr="00540619">
        <w:rPr>
          <w:rFonts w:asciiTheme="minorHAnsi" w:hAnsiTheme="minorHAnsi" w:cstheme="minorHAnsi"/>
        </w:rPr>
        <w:t xml:space="preserve"> </w:t>
      </w:r>
      <w:r w:rsidRPr="00014332">
        <w:rPr>
          <w:rFonts w:asciiTheme="minorHAnsi" w:hAnsiTheme="minorHAnsi" w:cstheme="minorHAnsi"/>
          <w:b/>
          <w:bCs/>
        </w:rPr>
        <w:t>Cloud</w:t>
      </w:r>
      <w:r w:rsidRPr="00540619">
        <w:rPr>
          <w:rFonts w:asciiTheme="minorHAnsi" w:hAnsiTheme="minorHAnsi" w:cstheme="minorHAnsi"/>
        </w:rPr>
        <w:t xml:space="preserve"> (</w:t>
      </w:r>
      <w:r w:rsidRPr="00014332">
        <w:rPr>
          <w:rFonts w:asciiTheme="minorHAnsi" w:hAnsiTheme="minorHAnsi" w:cstheme="minorHAnsi"/>
          <w:b/>
          <w:bCs/>
        </w:rPr>
        <w:t>VPC</w:t>
      </w:r>
      <w:r w:rsidRPr="00540619">
        <w:rPr>
          <w:rFonts w:asciiTheme="minorHAnsi" w:hAnsiTheme="minorHAnsi" w:cstheme="minorHAnsi"/>
        </w:rPr>
        <w:t xml:space="preserve">), </w:t>
      </w:r>
      <w:r w:rsidRPr="00014332">
        <w:rPr>
          <w:rFonts w:asciiTheme="minorHAnsi" w:hAnsiTheme="minorHAnsi" w:cstheme="minorHAnsi"/>
          <w:b/>
          <w:bCs/>
        </w:rPr>
        <w:t>subnets</w:t>
      </w:r>
      <w:r w:rsidRPr="00540619">
        <w:rPr>
          <w:rFonts w:asciiTheme="minorHAnsi" w:hAnsiTheme="minorHAnsi" w:cstheme="minorHAnsi"/>
        </w:rPr>
        <w:t xml:space="preserve">, </w:t>
      </w:r>
      <w:r w:rsidRPr="00014332">
        <w:rPr>
          <w:rFonts w:asciiTheme="minorHAnsi" w:hAnsiTheme="minorHAnsi" w:cstheme="minorHAnsi"/>
          <w:b/>
          <w:bCs/>
        </w:rPr>
        <w:t>security</w:t>
      </w:r>
      <w:r w:rsidRPr="00540619">
        <w:rPr>
          <w:rFonts w:asciiTheme="minorHAnsi" w:hAnsiTheme="minorHAnsi" w:cstheme="minorHAnsi"/>
        </w:rPr>
        <w:t xml:space="preserve"> </w:t>
      </w:r>
      <w:r w:rsidRPr="00014332">
        <w:rPr>
          <w:rFonts w:asciiTheme="minorHAnsi" w:hAnsiTheme="minorHAnsi" w:cstheme="minorHAnsi"/>
          <w:b/>
          <w:bCs/>
        </w:rPr>
        <w:t>groups</w:t>
      </w:r>
      <w:r w:rsidRPr="00540619">
        <w:rPr>
          <w:rFonts w:asciiTheme="minorHAnsi" w:hAnsiTheme="minorHAnsi" w:cstheme="minorHAnsi"/>
        </w:rPr>
        <w:t xml:space="preserve">, and </w:t>
      </w:r>
      <w:r w:rsidRPr="00014332">
        <w:rPr>
          <w:rFonts w:asciiTheme="minorHAnsi" w:hAnsiTheme="minorHAnsi" w:cstheme="minorHAnsi"/>
          <w:b/>
          <w:bCs/>
        </w:rPr>
        <w:t>network</w:t>
      </w:r>
      <w:r w:rsidRPr="00540619">
        <w:rPr>
          <w:rFonts w:asciiTheme="minorHAnsi" w:hAnsiTheme="minorHAnsi" w:cstheme="minorHAnsi"/>
        </w:rPr>
        <w:t xml:space="preserve"> </w:t>
      </w:r>
      <w:r w:rsidRPr="00014332">
        <w:rPr>
          <w:rFonts w:asciiTheme="minorHAnsi" w:hAnsiTheme="minorHAnsi" w:cstheme="minorHAnsi"/>
          <w:b/>
          <w:bCs/>
        </w:rPr>
        <w:t>access</w:t>
      </w:r>
      <w:r w:rsidRPr="00540619">
        <w:rPr>
          <w:rFonts w:asciiTheme="minorHAnsi" w:hAnsiTheme="minorHAnsi" w:cstheme="minorHAnsi"/>
        </w:rPr>
        <w:t xml:space="preserve"> </w:t>
      </w:r>
      <w:r w:rsidRPr="00014332">
        <w:rPr>
          <w:rFonts w:asciiTheme="minorHAnsi" w:hAnsiTheme="minorHAnsi" w:cstheme="minorHAnsi"/>
          <w:b/>
          <w:bCs/>
        </w:rPr>
        <w:t>control</w:t>
      </w:r>
      <w:r w:rsidRPr="00540619">
        <w:rPr>
          <w:rFonts w:asciiTheme="minorHAnsi" w:hAnsiTheme="minorHAnsi" w:cstheme="minorHAnsi"/>
        </w:rPr>
        <w:t xml:space="preserve"> </w:t>
      </w:r>
      <w:r w:rsidRPr="00014332">
        <w:rPr>
          <w:rFonts w:asciiTheme="minorHAnsi" w:hAnsiTheme="minorHAnsi" w:cstheme="minorHAnsi"/>
          <w:b/>
          <w:bCs/>
        </w:rPr>
        <w:t>lists</w:t>
      </w:r>
      <w:r w:rsidRPr="00540619">
        <w:rPr>
          <w:rFonts w:asciiTheme="minorHAnsi" w:hAnsiTheme="minorHAnsi" w:cstheme="minorHAnsi"/>
        </w:rPr>
        <w:t xml:space="preserve"> (</w:t>
      </w:r>
      <w:r w:rsidRPr="00014332">
        <w:rPr>
          <w:rFonts w:asciiTheme="minorHAnsi" w:hAnsiTheme="minorHAnsi" w:cstheme="minorHAnsi"/>
          <w:b/>
          <w:bCs/>
        </w:rPr>
        <w:t>ACLs</w:t>
      </w:r>
      <w:r w:rsidRPr="00540619">
        <w:rPr>
          <w:rFonts w:asciiTheme="minorHAnsi" w:hAnsiTheme="minorHAnsi" w:cstheme="minorHAnsi"/>
        </w:rPr>
        <w:t xml:space="preserve">) on </w:t>
      </w:r>
      <w:r w:rsidRPr="00014332">
        <w:rPr>
          <w:rFonts w:asciiTheme="minorHAnsi" w:hAnsiTheme="minorHAnsi" w:cstheme="minorHAnsi"/>
          <w:b/>
          <w:bCs/>
        </w:rPr>
        <w:t>AWS</w:t>
      </w:r>
      <w:r w:rsidRPr="00540619">
        <w:rPr>
          <w:rFonts w:asciiTheme="minorHAnsi" w:hAnsiTheme="minorHAnsi" w:cstheme="minorHAnsi"/>
        </w:rPr>
        <w:t>.</w:t>
      </w:r>
    </w:p>
    <w:p w14:paraId="6207A0EB" w14:textId="77777777" w:rsidR="00540619" w:rsidRPr="00540619" w:rsidRDefault="00540619" w:rsidP="00540619">
      <w:pPr>
        <w:pStyle w:val="NoSpacing"/>
        <w:numPr>
          <w:ilvl w:val="0"/>
          <w:numId w:val="13"/>
        </w:numPr>
        <w:rPr>
          <w:rFonts w:asciiTheme="minorHAnsi" w:hAnsiTheme="minorHAnsi" w:cstheme="minorHAnsi"/>
        </w:rPr>
      </w:pPr>
      <w:proofErr w:type="gramStart"/>
      <w:r w:rsidRPr="00540619">
        <w:rPr>
          <w:rFonts w:asciiTheme="minorHAnsi" w:hAnsiTheme="minorHAnsi" w:cstheme="minorHAnsi"/>
        </w:rPr>
        <w:t>Proficient</w:t>
      </w:r>
      <w:proofErr w:type="gramEnd"/>
      <w:r w:rsidRPr="00540619">
        <w:rPr>
          <w:rFonts w:asciiTheme="minorHAnsi" w:hAnsiTheme="minorHAnsi" w:cstheme="minorHAnsi"/>
        </w:rPr>
        <w:t xml:space="preserve"> in monitoring and troubleshooting </w:t>
      </w:r>
      <w:r w:rsidRPr="00014332">
        <w:rPr>
          <w:rFonts w:asciiTheme="minorHAnsi" w:hAnsiTheme="minorHAnsi" w:cstheme="minorHAnsi"/>
          <w:b/>
          <w:bCs/>
        </w:rPr>
        <w:t>AWS</w:t>
      </w:r>
      <w:r w:rsidRPr="00540619">
        <w:rPr>
          <w:rFonts w:asciiTheme="minorHAnsi" w:hAnsiTheme="minorHAnsi" w:cstheme="minorHAnsi"/>
        </w:rPr>
        <w:t xml:space="preserve"> resources using </w:t>
      </w:r>
      <w:r w:rsidRPr="00014332">
        <w:rPr>
          <w:rFonts w:asciiTheme="minorHAnsi" w:hAnsiTheme="minorHAnsi" w:cstheme="minorHAnsi"/>
          <w:b/>
          <w:bCs/>
        </w:rPr>
        <w:t>CloudWatch</w:t>
      </w:r>
      <w:r w:rsidRPr="00540619">
        <w:rPr>
          <w:rFonts w:asciiTheme="minorHAnsi" w:hAnsiTheme="minorHAnsi" w:cstheme="minorHAnsi"/>
        </w:rPr>
        <w:t xml:space="preserve">, </w:t>
      </w:r>
      <w:r w:rsidRPr="00014332">
        <w:rPr>
          <w:rFonts w:asciiTheme="minorHAnsi" w:hAnsiTheme="minorHAnsi" w:cstheme="minorHAnsi"/>
          <w:b/>
          <w:bCs/>
        </w:rPr>
        <w:t>CloudTrail</w:t>
      </w:r>
      <w:r w:rsidRPr="00540619">
        <w:rPr>
          <w:rFonts w:asciiTheme="minorHAnsi" w:hAnsiTheme="minorHAnsi" w:cstheme="minorHAnsi"/>
        </w:rPr>
        <w:t>, and other monitoring tools.</w:t>
      </w:r>
    </w:p>
    <w:p w14:paraId="59B53FAC"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Strong knowledge of </w:t>
      </w:r>
      <w:r w:rsidRPr="00014332">
        <w:rPr>
          <w:rFonts w:asciiTheme="minorHAnsi" w:hAnsiTheme="minorHAnsi" w:cstheme="minorHAnsi"/>
          <w:b/>
          <w:bCs/>
        </w:rPr>
        <w:t>AWS</w:t>
      </w:r>
      <w:r w:rsidRPr="00540619">
        <w:rPr>
          <w:rFonts w:asciiTheme="minorHAnsi" w:hAnsiTheme="minorHAnsi" w:cstheme="minorHAnsi"/>
        </w:rPr>
        <w:t xml:space="preserve"> Identity and Access Management (</w:t>
      </w:r>
      <w:r w:rsidRPr="00014332">
        <w:rPr>
          <w:rFonts w:asciiTheme="minorHAnsi" w:hAnsiTheme="minorHAnsi" w:cstheme="minorHAnsi"/>
          <w:b/>
          <w:bCs/>
        </w:rPr>
        <w:t>IAM</w:t>
      </w:r>
      <w:r w:rsidRPr="00540619">
        <w:rPr>
          <w:rFonts w:asciiTheme="minorHAnsi" w:hAnsiTheme="minorHAnsi" w:cstheme="minorHAnsi"/>
        </w:rPr>
        <w:t>) for managing user roles, permissions, and policies.</w:t>
      </w:r>
    </w:p>
    <w:p w14:paraId="19587D55"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 with </w:t>
      </w:r>
      <w:r w:rsidRPr="00014332">
        <w:rPr>
          <w:rFonts w:asciiTheme="minorHAnsi" w:hAnsiTheme="minorHAnsi" w:cstheme="minorHAnsi"/>
          <w:b/>
          <w:bCs/>
        </w:rPr>
        <w:t>AWS</w:t>
      </w:r>
      <w:r w:rsidRPr="00540619">
        <w:rPr>
          <w:rFonts w:asciiTheme="minorHAnsi" w:hAnsiTheme="minorHAnsi" w:cstheme="minorHAnsi"/>
        </w:rPr>
        <w:t xml:space="preserve"> Serverless technologies, including </w:t>
      </w:r>
      <w:r w:rsidRPr="00014332">
        <w:rPr>
          <w:rFonts w:asciiTheme="minorHAnsi" w:hAnsiTheme="minorHAnsi" w:cstheme="minorHAnsi"/>
          <w:b/>
          <w:bCs/>
        </w:rPr>
        <w:t>AWS</w:t>
      </w:r>
      <w:r w:rsidRPr="00540619">
        <w:rPr>
          <w:rFonts w:asciiTheme="minorHAnsi" w:hAnsiTheme="minorHAnsi" w:cstheme="minorHAnsi"/>
        </w:rPr>
        <w:t xml:space="preserve"> </w:t>
      </w:r>
      <w:r w:rsidRPr="00014332">
        <w:rPr>
          <w:rFonts w:asciiTheme="minorHAnsi" w:hAnsiTheme="minorHAnsi" w:cstheme="minorHAnsi"/>
          <w:b/>
          <w:bCs/>
        </w:rPr>
        <w:t>Lambda</w:t>
      </w:r>
      <w:r w:rsidRPr="00540619">
        <w:rPr>
          <w:rFonts w:asciiTheme="minorHAnsi" w:hAnsiTheme="minorHAnsi" w:cstheme="minorHAnsi"/>
        </w:rPr>
        <w:t xml:space="preserve">, </w:t>
      </w:r>
      <w:r w:rsidRPr="00014332">
        <w:rPr>
          <w:rFonts w:asciiTheme="minorHAnsi" w:hAnsiTheme="minorHAnsi" w:cstheme="minorHAnsi"/>
          <w:b/>
          <w:bCs/>
        </w:rPr>
        <w:t>API</w:t>
      </w:r>
      <w:r w:rsidRPr="00540619">
        <w:rPr>
          <w:rFonts w:asciiTheme="minorHAnsi" w:hAnsiTheme="minorHAnsi" w:cstheme="minorHAnsi"/>
        </w:rPr>
        <w:t xml:space="preserve"> </w:t>
      </w:r>
      <w:r w:rsidRPr="00014332">
        <w:rPr>
          <w:rFonts w:asciiTheme="minorHAnsi" w:hAnsiTheme="minorHAnsi" w:cstheme="minorHAnsi"/>
          <w:b/>
          <w:bCs/>
        </w:rPr>
        <w:t>Gateway</w:t>
      </w:r>
      <w:r w:rsidRPr="00540619">
        <w:rPr>
          <w:rFonts w:asciiTheme="minorHAnsi" w:hAnsiTheme="minorHAnsi" w:cstheme="minorHAnsi"/>
        </w:rPr>
        <w:t xml:space="preserve">, and </w:t>
      </w:r>
      <w:r w:rsidRPr="00014332">
        <w:rPr>
          <w:rFonts w:asciiTheme="minorHAnsi" w:hAnsiTheme="minorHAnsi" w:cstheme="minorHAnsi"/>
          <w:b/>
          <w:bCs/>
        </w:rPr>
        <w:t>serverless</w:t>
      </w:r>
      <w:r w:rsidRPr="00540619">
        <w:rPr>
          <w:rFonts w:asciiTheme="minorHAnsi" w:hAnsiTheme="minorHAnsi" w:cstheme="minorHAnsi"/>
        </w:rPr>
        <w:t xml:space="preserve"> application architectures.</w:t>
      </w:r>
    </w:p>
    <w:p w14:paraId="72CCE32B" w14:textId="77777777" w:rsidR="00540619"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Knowledge of DevOps practices and experience in using </w:t>
      </w:r>
      <w:r w:rsidRPr="00014332">
        <w:rPr>
          <w:rFonts w:asciiTheme="minorHAnsi" w:hAnsiTheme="minorHAnsi" w:cstheme="minorHAnsi"/>
          <w:b/>
          <w:bCs/>
        </w:rPr>
        <w:t>AWS</w:t>
      </w:r>
      <w:r w:rsidRPr="00540619">
        <w:rPr>
          <w:rFonts w:asciiTheme="minorHAnsi" w:hAnsiTheme="minorHAnsi" w:cstheme="minorHAnsi"/>
        </w:rPr>
        <w:t xml:space="preserve"> tools for continuous integration, continuous deployment (</w:t>
      </w:r>
      <w:r w:rsidRPr="00014332">
        <w:rPr>
          <w:rFonts w:asciiTheme="minorHAnsi" w:hAnsiTheme="minorHAnsi" w:cstheme="minorHAnsi"/>
          <w:b/>
          <w:bCs/>
        </w:rPr>
        <w:t>CI</w:t>
      </w:r>
      <w:r w:rsidRPr="00540619">
        <w:rPr>
          <w:rFonts w:asciiTheme="minorHAnsi" w:hAnsiTheme="minorHAnsi" w:cstheme="minorHAnsi"/>
        </w:rPr>
        <w:t>/CD), and infrastructure automation.</w:t>
      </w:r>
    </w:p>
    <w:p w14:paraId="37804AA5" w14:textId="49BA8B01" w:rsidR="00606F18" w:rsidRPr="00540619" w:rsidRDefault="00540619"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Extensive </w:t>
      </w:r>
      <w:r w:rsidRPr="00540619">
        <w:rPr>
          <w:rFonts w:asciiTheme="minorHAnsi" w:hAnsiTheme="minorHAnsi" w:cstheme="minorHAnsi"/>
          <w:b/>
          <w:bCs/>
        </w:rPr>
        <w:t>MongoDB</w:t>
      </w:r>
      <w:r w:rsidRPr="00540619">
        <w:rPr>
          <w:rFonts w:asciiTheme="minorHAnsi" w:hAnsiTheme="minorHAnsi" w:cstheme="minorHAnsi"/>
        </w:rPr>
        <w:t xml:space="preserve"> development experience (</w:t>
      </w:r>
      <w:r w:rsidRPr="00540619">
        <w:rPr>
          <w:rFonts w:asciiTheme="minorHAnsi" w:hAnsiTheme="minorHAnsi" w:cstheme="minorHAnsi"/>
          <w:b/>
          <w:bCs/>
        </w:rPr>
        <w:t>reports, schema design, map reduce functions</w:t>
      </w:r>
      <w:r w:rsidRPr="00540619">
        <w:rPr>
          <w:rFonts w:asciiTheme="minorHAnsi" w:hAnsiTheme="minorHAnsi" w:cstheme="minorHAnsi"/>
        </w:rPr>
        <w:t xml:space="preserve">) and migrations from SQL relational databases to </w:t>
      </w:r>
      <w:r w:rsidRPr="00540619">
        <w:rPr>
          <w:rFonts w:asciiTheme="minorHAnsi" w:hAnsiTheme="minorHAnsi" w:cstheme="minorHAnsi"/>
          <w:b/>
          <w:bCs/>
        </w:rPr>
        <w:t>NoSQL</w:t>
      </w:r>
      <w:r w:rsidRPr="00540619">
        <w:rPr>
          <w:rFonts w:asciiTheme="minorHAnsi" w:hAnsiTheme="minorHAnsi" w:cstheme="minorHAnsi"/>
        </w:rPr>
        <w:t xml:space="preserve"> databases like</w:t>
      </w:r>
      <w:r w:rsidRPr="00540619">
        <w:rPr>
          <w:rFonts w:asciiTheme="minorHAnsi" w:hAnsiTheme="minorHAnsi" w:cstheme="minorHAnsi"/>
          <w:b/>
          <w:bCs/>
        </w:rPr>
        <w:t xml:space="preserve"> MongoDB, Cassandra, Oracle DB.</w:t>
      </w:r>
    </w:p>
    <w:p w14:paraId="4FBC7C39"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Expertise in building real time data pipelines using </w:t>
      </w:r>
      <w:r w:rsidRPr="00540619">
        <w:rPr>
          <w:rFonts w:asciiTheme="minorHAnsi" w:hAnsiTheme="minorHAnsi" w:cstheme="minorHAnsi"/>
          <w:b/>
          <w:bCs/>
        </w:rPr>
        <w:t>Spring Kafka</w:t>
      </w:r>
      <w:r w:rsidRPr="00540619">
        <w:rPr>
          <w:rFonts w:asciiTheme="minorHAnsi" w:hAnsiTheme="minorHAnsi" w:cstheme="minorHAnsi"/>
        </w:rPr>
        <w:t xml:space="preserve"> </w:t>
      </w:r>
      <w:r w:rsidRPr="00540619">
        <w:rPr>
          <w:rFonts w:asciiTheme="minorHAnsi" w:hAnsiTheme="minorHAnsi" w:cstheme="minorHAnsi"/>
          <w:b/>
          <w:bCs/>
        </w:rPr>
        <w:t xml:space="preserve">and </w:t>
      </w:r>
      <w:proofErr w:type="gramStart"/>
      <w:r w:rsidRPr="00540619">
        <w:rPr>
          <w:rFonts w:asciiTheme="minorHAnsi" w:hAnsiTheme="minorHAnsi" w:cstheme="minorHAnsi"/>
          <w:b/>
          <w:bCs/>
        </w:rPr>
        <w:t>zookeeper</w:t>
      </w:r>
      <w:proofErr w:type="gramEnd"/>
      <w:r w:rsidRPr="00540619">
        <w:rPr>
          <w:rFonts w:asciiTheme="minorHAnsi" w:hAnsiTheme="minorHAnsi" w:cstheme="minorHAnsi"/>
          <w:b/>
          <w:bCs/>
        </w:rPr>
        <w:t xml:space="preserve"> apart from Kafka, RabbitMQ and JMS.</w:t>
      </w:r>
    </w:p>
    <w:p w14:paraId="0CF68036"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Expertise in Object-relational mapping using </w:t>
      </w:r>
      <w:r w:rsidRPr="00540619">
        <w:rPr>
          <w:rFonts w:asciiTheme="minorHAnsi" w:hAnsiTheme="minorHAnsi" w:cstheme="minorHAnsi"/>
          <w:b/>
          <w:bCs/>
        </w:rPr>
        <w:t>Hibernate</w:t>
      </w:r>
      <w:r w:rsidRPr="00540619">
        <w:rPr>
          <w:rFonts w:asciiTheme="minorHAnsi" w:hAnsiTheme="minorHAnsi" w:cstheme="minorHAnsi"/>
        </w:rPr>
        <w:t xml:space="preserve">. </w:t>
      </w:r>
    </w:p>
    <w:p w14:paraId="67A14180" w14:textId="784855A0" w:rsidR="00606F18" w:rsidRPr="00540619" w:rsidRDefault="006A131E" w:rsidP="00540619">
      <w:pPr>
        <w:pStyle w:val="NoSpacing"/>
        <w:numPr>
          <w:ilvl w:val="0"/>
          <w:numId w:val="13"/>
        </w:numPr>
        <w:rPr>
          <w:rFonts w:asciiTheme="minorHAnsi" w:hAnsiTheme="minorHAnsi" w:cstheme="minorHAnsi"/>
        </w:rPr>
      </w:pPr>
      <w:proofErr w:type="gramStart"/>
      <w:r w:rsidRPr="00540619">
        <w:rPr>
          <w:rFonts w:asciiTheme="minorHAnsi" w:hAnsiTheme="minorHAnsi" w:cstheme="minorHAnsi"/>
        </w:rPr>
        <w:t>Having knowledge</w:t>
      </w:r>
      <w:proofErr w:type="gramEnd"/>
      <w:r w:rsidRPr="00540619">
        <w:rPr>
          <w:rFonts w:asciiTheme="minorHAnsi" w:hAnsiTheme="minorHAnsi" w:cstheme="minorHAnsi"/>
        </w:rPr>
        <w:t xml:space="preserve"> </w:t>
      </w:r>
      <w:r w:rsidR="005D07C3" w:rsidRPr="00540619">
        <w:rPr>
          <w:rFonts w:asciiTheme="minorHAnsi" w:hAnsiTheme="minorHAnsi" w:cstheme="minorHAnsi"/>
        </w:rPr>
        <w:t>of</w:t>
      </w:r>
      <w:r w:rsidRPr="00540619">
        <w:rPr>
          <w:rFonts w:asciiTheme="minorHAnsi" w:hAnsiTheme="minorHAnsi" w:cstheme="minorHAnsi"/>
        </w:rPr>
        <w:t xml:space="preserve"> Apache Spark and experience in handling messaging services using </w:t>
      </w:r>
      <w:r w:rsidRPr="00540619">
        <w:rPr>
          <w:rFonts w:asciiTheme="minorHAnsi" w:hAnsiTheme="minorHAnsi" w:cstheme="minorHAnsi"/>
          <w:b/>
          <w:bCs/>
        </w:rPr>
        <w:t>Apache Kafka</w:t>
      </w:r>
      <w:r w:rsidRPr="00540619">
        <w:rPr>
          <w:rFonts w:asciiTheme="minorHAnsi" w:hAnsiTheme="minorHAnsi" w:cstheme="minorHAnsi"/>
        </w:rPr>
        <w:t>.</w:t>
      </w:r>
    </w:p>
    <w:p w14:paraId="305AB9F2"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Expert in designing and developing </w:t>
      </w:r>
      <w:r w:rsidRPr="00540619">
        <w:rPr>
          <w:rFonts w:asciiTheme="minorHAnsi" w:hAnsiTheme="minorHAnsi" w:cstheme="minorHAnsi"/>
          <w:b/>
          <w:bCs/>
        </w:rPr>
        <w:t>presentation</w:t>
      </w:r>
      <w:r w:rsidRPr="00540619">
        <w:rPr>
          <w:rFonts w:asciiTheme="minorHAnsi" w:hAnsiTheme="minorHAnsi" w:cstheme="minorHAnsi"/>
        </w:rPr>
        <w:t xml:space="preserve"> and </w:t>
      </w:r>
      <w:r w:rsidRPr="00540619">
        <w:rPr>
          <w:rFonts w:asciiTheme="minorHAnsi" w:hAnsiTheme="minorHAnsi" w:cstheme="minorHAnsi"/>
          <w:b/>
          <w:bCs/>
        </w:rPr>
        <w:t>CRUD</w:t>
      </w:r>
      <w:r w:rsidRPr="00540619">
        <w:rPr>
          <w:rFonts w:asciiTheme="minorHAnsi" w:hAnsiTheme="minorHAnsi" w:cstheme="minorHAnsi"/>
        </w:rPr>
        <w:t xml:space="preserve"> operation </w:t>
      </w:r>
      <w:r w:rsidRPr="00540619">
        <w:rPr>
          <w:rFonts w:asciiTheme="minorHAnsi" w:hAnsiTheme="minorHAnsi" w:cstheme="minorHAnsi"/>
          <w:b/>
          <w:bCs/>
        </w:rPr>
        <w:t>microservices</w:t>
      </w:r>
      <w:r w:rsidRPr="00540619">
        <w:rPr>
          <w:rFonts w:asciiTheme="minorHAnsi" w:hAnsiTheme="minorHAnsi" w:cstheme="minorHAnsi"/>
        </w:rPr>
        <w:t>.</w:t>
      </w:r>
    </w:p>
    <w:p w14:paraId="239C48B7"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Proficient in </w:t>
      </w:r>
      <w:r w:rsidRPr="00540619">
        <w:rPr>
          <w:rFonts w:asciiTheme="minorHAnsi" w:hAnsiTheme="minorHAnsi" w:cstheme="minorHAnsi"/>
          <w:b/>
          <w:bCs/>
        </w:rPr>
        <w:t>Azure</w:t>
      </w:r>
      <w:r w:rsidRPr="00540619">
        <w:rPr>
          <w:rFonts w:asciiTheme="minorHAnsi" w:hAnsiTheme="minorHAnsi" w:cstheme="minorHAnsi"/>
        </w:rPr>
        <w:t xml:space="preserve">, </w:t>
      </w:r>
      <w:r w:rsidRPr="00540619">
        <w:rPr>
          <w:rFonts w:asciiTheme="minorHAnsi" w:hAnsiTheme="minorHAnsi" w:cstheme="minorHAnsi"/>
          <w:b/>
          <w:bCs/>
        </w:rPr>
        <w:t>AWS</w:t>
      </w:r>
      <w:r w:rsidRPr="00540619">
        <w:rPr>
          <w:rFonts w:asciiTheme="minorHAnsi" w:hAnsiTheme="minorHAnsi" w:cstheme="minorHAnsi"/>
        </w:rPr>
        <w:t xml:space="preserve"> and </w:t>
      </w:r>
      <w:r w:rsidRPr="00540619">
        <w:rPr>
          <w:rFonts w:asciiTheme="minorHAnsi" w:hAnsiTheme="minorHAnsi" w:cstheme="minorHAnsi"/>
          <w:b/>
          <w:bCs/>
        </w:rPr>
        <w:t>Terraform</w:t>
      </w:r>
      <w:r w:rsidRPr="00540619">
        <w:rPr>
          <w:rFonts w:asciiTheme="minorHAnsi" w:hAnsiTheme="minorHAnsi" w:cstheme="minorHAnsi"/>
        </w:rPr>
        <w:t xml:space="preserve"> with extensive experience focusing on services </w:t>
      </w:r>
      <w:r w:rsidRPr="00540619">
        <w:rPr>
          <w:rFonts w:asciiTheme="minorHAnsi" w:hAnsiTheme="minorHAnsi" w:cstheme="minorHAnsi"/>
          <w:b/>
          <w:bCs/>
        </w:rPr>
        <w:t>EC2</w:t>
      </w:r>
      <w:r w:rsidRPr="00540619">
        <w:rPr>
          <w:rFonts w:asciiTheme="minorHAnsi" w:hAnsiTheme="minorHAnsi" w:cstheme="minorHAnsi"/>
        </w:rPr>
        <w:t xml:space="preserve">, Elastic Beanstalk, Elastic Load Balancers, CloudWatch, CloudFront, Cloud Formation, </w:t>
      </w:r>
      <w:r w:rsidRPr="00540619">
        <w:rPr>
          <w:rFonts w:asciiTheme="minorHAnsi" w:hAnsiTheme="minorHAnsi" w:cstheme="minorHAnsi"/>
          <w:b/>
          <w:bCs/>
        </w:rPr>
        <w:t>IAM</w:t>
      </w:r>
      <w:r w:rsidRPr="00540619">
        <w:rPr>
          <w:rFonts w:asciiTheme="minorHAnsi" w:hAnsiTheme="minorHAnsi" w:cstheme="minorHAnsi"/>
        </w:rPr>
        <w:t xml:space="preserve">, S3, ELB, RDS, Elastic ache, SNS, </w:t>
      </w:r>
      <w:r w:rsidRPr="00540619">
        <w:rPr>
          <w:rFonts w:asciiTheme="minorHAnsi" w:hAnsiTheme="minorHAnsi" w:cstheme="minorHAnsi"/>
          <w:b/>
          <w:bCs/>
        </w:rPr>
        <w:t>Lambda</w:t>
      </w:r>
      <w:r w:rsidRPr="00540619">
        <w:rPr>
          <w:rFonts w:asciiTheme="minorHAnsi" w:hAnsiTheme="minorHAnsi" w:cstheme="minorHAnsi"/>
        </w:rPr>
        <w:t>, SQS.</w:t>
      </w:r>
    </w:p>
    <w:p w14:paraId="3D9E591E"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API testing using </w:t>
      </w:r>
      <w:r w:rsidRPr="00540619">
        <w:rPr>
          <w:rFonts w:asciiTheme="minorHAnsi" w:hAnsiTheme="minorHAnsi" w:cstheme="minorHAnsi"/>
          <w:b/>
          <w:bCs/>
        </w:rPr>
        <w:t>SoapUI, Postman</w:t>
      </w:r>
      <w:r w:rsidRPr="00540619">
        <w:rPr>
          <w:rFonts w:asciiTheme="minorHAnsi" w:hAnsiTheme="minorHAnsi" w:cstheme="minorHAnsi"/>
        </w:rPr>
        <w:t xml:space="preserve"> and load testing using </w:t>
      </w:r>
      <w:r w:rsidRPr="00540619">
        <w:rPr>
          <w:rFonts w:asciiTheme="minorHAnsi" w:hAnsiTheme="minorHAnsi" w:cstheme="minorHAnsi"/>
          <w:b/>
          <w:bCs/>
        </w:rPr>
        <w:t>LoadRunner</w:t>
      </w:r>
      <w:r w:rsidRPr="00540619">
        <w:rPr>
          <w:rFonts w:asciiTheme="minorHAnsi" w:hAnsiTheme="minorHAnsi" w:cstheme="minorHAnsi"/>
        </w:rPr>
        <w:t>.</w:t>
      </w:r>
    </w:p>
    <w:p w14:paraId="7ECD960E"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 in testing with </w:t>
      </w:r>
      <w:r w:rsidRPr="00540619">
        <w:rPr>
          <w:rFonts w:asciiTheme="minorHAnsi" w:hAnsiTheme="minorHAnsi" w:cstheme="minorHAnsi"/>
          <w:b/>
          <w:bCs/>
        </w:rPr>
        <w:t>JUnit</w:t>
      </w:r>
      <w:r w:rsidRPr="00540619">
        <w:rPr>
          <w:rFonts w:asciiTheme="minorHAnsi" w:hAnsiTheme="minorHAnsi" w:cstheme="minorHAnsi"/>
        </w:rPr>
        <w:t xml:space="preserve"> Framework using </w:t>
      </w:r>
      <w:r w:rsidRPr="00540619">
        <w:rPr>
          <w:rFonts w:asciiTheme="minorHAnsi" w:hAnsiTheme="minorHAnsi" w:cstheme="minorHAnsi"/>
          <w:b/>
          <w:bCs/>
        </w:rPr>
        <w:t>Mockito</w:t>
      </w:r>
      <w:r w:rsidRPr="00540619">
        <w:rPr>
          <w:rFonts w:asciiTheme="minorHAnsi" w:hAnsiTheme="minorHAnsi" w:cstheme="minorHAnsi"/>
        </w:rPr>
        <w:t xml:space="preserve"> and Easy Mock, Spring JUnit Runner, and JMeter and expertise in several testing environments such as </w:t>
      </w:r>
      <w:r w:rsidRPr="00540619">
        <w:rPr>
          <w:rFonts w:asciiTheme="minorHAnsi" w:hAnsiTheme="minorHAnsi" w:cstheme="minorHAnsi"/>
          <w:b/>
          <w:bCs/>
        </w:rPr>
        <w:t>JUnit</w:t>
      </w:r>
      <w:r w:rsidRPr="00540619">
        <w:rPr>
          <w:rFonts w:asciiTheme="minorHAnsi" w:hAnsiTheme="minorHAnsi" w:cstheme="minorHAnsi"/>
        </w:rPr>
        <w:t xml:space="preserve">, </w:t>
      </w:r>
      <w:r w:rsidRPr="00540619">
        <w:rPr>
          <w:rFonts w:asciiTheme="minorHAnsi" w:hAnsiTheme="minorHAnsi" w:cstheme="minorHAnsi"/>
          <w:b/>
          <w:bCs/>
        </w:rPr>
        <w:t>Selenium</w:t>
      </w:r>
      <w:r w:rsidRPr="00540619">
        <w:rPr>
          <w:rFonts w:asciiTheme="minorHAnsi" w:hAnsiTheme="minorHAnsi" w:cstheme="minorHAnsi"/>
        </w:rPr>
        <w:t xml:space="preserve">, CURL, Jenkins, </w:t>
      </w:r>
      <w:r w:rsidRPr="00540619">
        <w:rPr>
          <w:rFonts w:asciiTheme="minorHAnsi" w:hAnsiTheme="minorHAnsi" w:cstheme="minorHAnsi"/>
          <w:b/>
          <w:bCs/>
        </w:rPr>
        <w:t>SoapUI</w:t>
      </w:r>
      <w:r w:rsidRPr="00540619">
        <w:rPr>
          <w:rFonts w:asciiTheme="minorHAnsi" w:hAnsiTheme="minorHAnsi" w:cstheme="minorHAnsi"/>
        </w:rPr>
        <w:t xml:space="preserve">, and </w:t>
      </w:r>
      <w:r w:rsidRPr="00540619">
        <w:rPr>
          <w:rFonts w:asciiTheme="minorHAnsi" w:hAnsiTheme="minorHAnsi" w:cstheme="minorHAnsi"/>
          <w:b/>
          <w:bCs/>
        </w:rPr>
        <w:t>System Testing</w:t>
      </w:r>
      <w:r w:rsidRPr="00540619">
        <w:rPr>
          <w:rFonts w:asciiTheme="minorHAnsi" w:hAnsiTheme="minorHAnsi" w:cstheme="minorHAnsi"/>
        </w:rPr>
        <w:t>.</w:t>
      </w:r>
    </w:p>
    <w:p w14:paraId="3002A633"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Containerizing Java applications using </w:t>
      </w:r>
      <w:r w:rsidRPr="00540619">
        <w:rPr>
          <w:rFonts w:asciiTheme="minorHAnsi" w:hAnsiTheme="minorHAnsi" w:cstheme="minorHAnsi"/>
          <w:b/>
          <w:bCs/>
        </w:rPr>
        <w:t>Docker</w:t>
      </w:r>
      <w:r w:rsidRPr="00540619">
        <w:rPr>
          <w:rFonts w:asciiTheme="minorHAnsi" w:hAnsiTheme="minorHAnsi" w:cstheme="minorHAnsi"/>
        </w:rPr>
        <w:t xml:space="preserve">, </w:t>
      </w:r>
      <w:r w:rsidRPr="00540619">
        <w:rPr>
          <w:rFonts w:asciiTheme="minorHAnsi" w:hAnsiTheme="minorHAnsi" w:cstheme="minorHAnsi"/>
          <w:b/>
          <w:bCs/>
        </w:rPr>
        <w:t>OpenShift</w:t>
      </w:r>
      <w:r w:rsidRPr="00540619">
        <w:rPr>
          <w:rFonts w:asciiTheme="minorHAnsi" w:hAnsiTheme="minorHAnsi" w:cstheme="minorHAnsi"/>
        </w:rPr>
        <w:t xml:space="preserve"> and </w:t>
      </w:r>
      <w:r w:rsidRPr="00540619">
        <w:rPr>
          <w:rFonts w:asciiTheme="minorHAnsi" w:hAnsiTheme="minorHAnsi" w:cstheme="minorHAnsi"/>
          <w:b/>
          <w:bCs/>
        </w:rPr>
        <w:t>Kubernetes</w:t>
      </w:r>
      <w:r w:rsidRPr="00540619">
        <w:rPr>
          <w:rFonts w:asciiTheme="minorHAnsi" w:hAnsiTheme="minorHAnsi" w:cstheme="minorHAnsi"/>
        </w:rPr>
        <w:t xml:space="preserve"> ensuring portability, efficiency, and scalability. </w:t>
      </w:r>
    </w:p>
    <w:p w14:paraId="70AEC9F7" w14:textId="77777777" w:rsidR="00606F18" w:rsidRPr="00540619" w:rsidRDefault="006A131E" w:rsidP="00540619">
      <w:pPr>
        <w:pStyle w:val="NoSpacing"/>
        <w:numPr>
          <w:ilvl w:val="0"/>
          <w:numId w:val="13"/>
        </w:numPr>
        <w:rPr>
          <w:rFonts w:asciiTheme="minorHAnsi" w:hAnsiTheme="minorHAnsi" w:cstheme="minorHAnsi"/>
        </w:rPr>
      </w:pPr>
      <w:r w:rsidRPr="00540619">
        <w:rPr>
          <w:rFonts w:asciiTheme="minorHAnsi" w:hAnsiTheme="minorHAnsi" w:cstheme="minorHAnsi"/>
        </w:rPr>
        <w:t xml:space="preserve">Experience with CI/CD tools including </w:t>
      </w:r>
      <w:r w:rsidRPr="00540619">
        <w:rPr>
          <w:rFonts w:asciiTheme="minorHAnsi" w:hAnsiTheme="minorHAnsi" w:cstheme="minorHAnsi"/>
          <w:b/>
          <w:bCs/>
        </w:rPr>
        <w:t>Jenkins, Hudson, CVS, Git, and GitHub</w:t>
      </w:r>
      <w:r w:rsidRPr="00540619">
        <w:rPr>
          <w:rFonts w:asciiTheme="minorHAnsi" w:hAnsiTheme="minorHAnsi" w:cstheme="minorHAnsi"/>
        </w:rPr>
        <w:t>.</w:t>
      </w:r>
    </w:p>
    <w:p w14:paraId="7C8707F5" w14:textId="77777777" w:rsidR="00606F18" w:rsidRDefault="00606F18">
      <w:pPr>
        <w:pStyle w:val="ListParagraph"/>
        <w:spacing w:after="0" w:line="240" w:lineRule="auto"/>
        <w:ind w:left="360"/>
        <w:jc w:val="both"/>
        <w:rPr>
          <w:b/>
          <w:bCs/>
          <w:sz w:val="20"/>
          <w:szCs w:val="20"/>
          <w:u w:val="single"/>
        </w:rPr>
      </w:pPr>
    </w:p>
    <w:p w14:paraId="63492C53" w14:textId="77777777" w:rsidR="00606F18" w:rsidRDefault="006A131E">
      <w:pPr>
        <w:pStyle w:val="ListParagraph"/>
        <w:spacing w:after="0" w:line="240" w:lineRule="auto"/>
        <w:ind w:left="0"/>
        <w:jc w:val="both"/>
        <w:rPr>
          <w:b/>
          <w:bCs/>
          <w:sz w:val="20"/>
          <w:szCs w:val="20"/>
          <w:u w:val="single"/>
        </w:rPr>
      </w:pPr>
      <w:r>
        <w:rPr>
          <w:b/>
          <w:bCs/>
          <w:sz w:val="20"/>
          <w:szCs w:val="20"/>
          <w:u w:val="single"/>
        </w:rPr>
        <w:t>Technical Skills:</w:t>
      </w:r>
    </w:p>
    <w:p w14:paraId="093662C4" w14:textId="77777777" w:rsidR="00606F18" w:rsidRDefault="00606F18">
      <w:pPr>
        <w:pStyle w:val="ListParagraph"/>
        <w:spacing w:after="0" w:line="240" w:lineRule="auto"/>
        <w:ind w:left="0"/>
        <w:jc w:val="both"/>
        <w:rPr>
          <w:b/>
          <w:bCs/>
          <w:sz w:val="20"/>
          <w:szCs w:val="20"/>
          <w:u w:val="single"/>
        </w:rPr>
      </w:pPr>
    </w:p>
    <w:tbl>
      <w:tblPr>
        <w:tblW w:w="1061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0" w:type="dxa"/>
          <w:right w:w="0" w:type="dxa"/>
        </w:tblCellMar>
        <w:tblLook w:val="0000" w:firstRow="0" w:lastRow="0" w:firstColumn="0" w:lastColumn="0" w:noHBand="0" w:noVBand="0"/>
      </w:tblPr>
      <w:tblGrid>
        <w:gridCol w:w="2428"/>
        <w:gridCol w:w="8187"/>
      </w:tblGrid>
      <w:tr w:rsidR="00606F18" w14:paraId="75BD576C" w14:textId="77777777">
        <w:trPr>
          <w:trHeight w:val="253"/>
          <w:jc w:val="center"/>
        </w:trPr>
        <w:tc>
          <w:tcPr>
            <w:tcW w:w="2428" w:type="dxa"/>
            <w:shd w:val="clear" w:color="auto" w:fill="BFBFBF"/>
          </w:tcPr>
          <w:p w14:paraId="0677C14A" w14:textId="77777777" w:rsidR="00606F18" w:rsidRDefault="006A131E">
            <w:pPr>
              <w:pStyle w:val="BodyA"/>
              <w:jc w:val="both"/>
            </w:pPr>
            <w:r>
              <w:rPr>
                <w:rFonts w:ascii="Calibri" w:hAnsi="Calibri"/>
                <w:b/>
                <w:bCs/>
                <w:sz w:val="20"/>
                <w:szCs w:val="20"/>
              </w:rPr>
              <w:t>Languages</w:t>
            </w:r>
          </w:p>
        </w:tc>
        <w:tc>
          <w:tcPr>
            <w:tcW w:w="8187" w:type="dxa"/>
            <w:shd w:val="clear" w:color="auto" w:fill="auto"/>
          </w:tcPr>
          <w:p w14:paraId="3B3EDD52" w14:textId="77777777" w:rsidR="00606F18" w:rsidRDefault="006A131E">
            <w:pPr>
              <w:pStyle w:val="BodyA"/>
              <w:widowControl w:val="0"/>
              <w:ind w:left="90"/>
              <w:jc w:val="both"/>
            </w:pPr>
            <w:r>
              <w:rPr>
                <w:rFonts w:ascii="Calibri" w:hAnsi="Calibri"/>
                <w:sz w:val="20"/>
                <w:szCs w:val="20"/>
              </w:rPr>
              <w:t>Java, J2EE, JSE, PHP, UML, SQL, PL/SQL</w:t>
            </w:r>
          </w:p>
        </w:tc>
      </w:tr>
      <w:tr w:rsidR="00606F18" w14:paraId="0F175950" w14:textId="77777777">
        <w:trPr>
          <w:trHeight w:val="491"/>
          <w:jc w:val="center"/>
        </w:trPr>
        <w:tc>
          <w:tcPr>
            <w:tcW w:w="2428" w:type="dxa"/>
            <w:shd w:val="clear" w:color="auto" w:fill="BFBFBF"/>
          </w:tcPr>
          <w:p w14:paraId="7BCFB2C2" w14:textId="77777777" w:rsidR="00606F18" w:rsidRDefault="006A131E">
            <w:pPr>
              <w:pStyle w:val="BodyA"/>
              <w:jc w:val="both"/>
            </w:pPr>
            <w:r>
              <w:rPr>
                <w:rFonts w:ascii="Calibri" w:hAnsi="Calibri"/>
                <w:b/>
                <w:bCs/>
                <w:sz w:val="20"/>
                <w:szCs w:val="20"/>
              </w:rPr>
              <w:t xml:space="preserve">Web Technologies </w:t>
            </w:r>
          </w:p>
        </w:tc>
        <w:tc>
          <w:tcPr>
            <w:tcW w:w="8187" w:type="dxa"/>
            <w:shd w:val="clear" w:color="auto" w:fill="auto"/>
          </w:tcPr>
          <w:p w14:paraId="6A09A54D" w14:textId="77777777" w:rsidR="00606F18" w:rsidRDefault="006A131E">
            <w:pPr>
              <w:pStyle w:val="BodyA"/>
              <w:widowControl w:val="0"/>
              <w:ind w:left="90"/>
              <w:jc w:val="both"/>
            </w:pPr>
            <w:r>
              <w:rPr>
                <w:rFonts w:ascii="Calibri" w:hAnsi="Calibri"/>
                <w:sz w:val="20"/>
                <w:szCs w:val="20"/>
              </w:rPr>
              <w:t>Servlets, JSP, JavaBeans, Java Servlet API, HTML5, CSS3, XML, AJAX, Node.JS, JavaScript, jQuery, Bootstrap, JDBC, Filters, Listeners.</w:t>
            </w:r>
          </w:p>
        </w:tc>
      </w:tr>
      <w:tr w:rsidR="00606F18" w14:paraId="49372FD4" w14:textId="77777777">
        <w:trPr>
          <w:trHeight w:val="751"/>
          <w:jc w:val="center"/>
        </w:trPr>
        <w:tc>
          <w:tcPr>
            <w:tcW w:w="2428" w:type="dxa"/>
            <w:shd w:val="clear" w:color="auto" w:fill="BFBFBF"/>
          </w:tcPr>
          <w:p w14:paraId="0DC9F97A" w14:textId="77777777" w:rsidR="00606F18" w:rsidRDefault="006A131E">
            <w:pPr>
              <w:pStyle w:val="BodyA"/>
              <w:ind w:left="90"/>
              <w:jc w:val="both"/>
            </w:pPr>
            <w:r>
              <w:rPr>
                <w:rFonts w:ascii="Calibri" w:hAnsi="Calibri"/>
                <w:b/>
                <w:bCs/>
                <w:sz w:val="20"/>
                <w:szCs w:val="20"/>
              </w:rPr>
              <w:lastRenderedPageBreak/>
              <w:t>Frameworks</w:t>
            </w:r>
          </w:p>
        </w:tc>
        <w:tc>
          <w:tcPr>
            <w:tcW w:w="8187" w:type="dxa"/>
            <w:shd w:val="clear" w:color="auto" w:fill="auto"/>
          </w:tcPr>
          <w:p w14:paraId="187485A1" w14:textId="77777777" w:rsidR="00606F18" w:rsidRDefault="006A131E">
            <w:pPr>
              <w:pStyle w:val="BodyA"/>
              <w:widowControl w:val="0"/>
              <w:ind w:left="90"/>
              <w:jc w:val="both"/>
            </w:pPr>
            <w:r>
              <w:rPr>
                <w:rFonts w:ascii="Calibri" w:hAnsi="Calibri"/>
                <w:sz w:val="20"/>
                <w:szCs w:val="20"/>
                <w:shd w:val="clear" w:color="auto" w:fill="FFFFFF"/>
              </w:rPr>
              <w:t>Spring, Hibernate</w:t>
            </w:r>
            <w:r>
              <w:rPr>
                <w:rFonts w:ascii="Calibri" w:hAnsi="Calibri"/>
                <w:sz w:val="20"/>
                <w:szCs w:val="20"/>
              </w:rPr>
              <w:t>, React.JS, Angular.JS, Spring MVC, Spring Core, Spring Context, Spring AOP, Spring DAO, Spring IOC, Spring Batch, Spring JDBC, Spring with Hibernate), JSP, JSTL, Apache Camel, Struts, JMS</w:t>
            </w:r>
          </w:p>
        </w:tc>
      </w:tr>
      <w:tr w:rsidR="00606F18" w14:paraId="42F059D3" w14:textId="77777777">
        <w:trPr>
          <w:trHeight w:val="231"/>
          <w:jc w:val="center"/>
        </w:trPr>
        <w:tc>
          <w:tcPr>
            <w:tcW w:w="2428" w:type="dxa"/>
            <w:shd w:val="clear" w:color="auto" w:fill="BFBFBF"/>
          </w:tcPr>
          <w:p w14:paraId="6532B6A6" w14:textId="77777777" w:rsidR="00606F18" w:rsidRDefault="006A131E">
            <w:pPr>
              <w:pStyle w:val="BodyA"/>
              <w:widowControl w:val="0"/>
              <w:ind w:left="90"/>
              <w:jc w:val="both"/>
            </w:pPr>
            <w:r>
              <w:rPr>
                <w:rFonts w:ascii="Calibri" w:hAnsi="Calibri"/>
                <w:b/>
                <w:bCs/>
                <w:sz w:val="20"/>
                <w:szCs w:val="20"/>
              </w:rPr>
              <w:t>Application/Web Servers</w:t>
            </w:r>
          </w:p>
        </w:tc>
        <w:tc>
          <w:tcPr>
            <w:tcW w:w="8187" w:type="dxa"/>
            <w:shd w:val="clear" w:color="auto" w:fill="auto"/>
          </w:tcPr>
          <w:p w14:paraId="6595E7F4" w14:textId="77777777" w:rsidR="00606F18" w:rsidRDefault="006A131E">
            <w:pPr>
              <w:pStyle w:val="BodyA"/>
              <w:widowControl w:val="0"/>
              <w:ind w:left="90"/>
              <w:jc w:val="both"/>
            </w:pPr>
            <w:r>
              <w:rPr>
                <w:rFonts w:ascii="Calibri" w:hAnsi="Calibri"/>
                <w:sz w:val="20"/>
                <w:szCs w:val="20"/>
                <w:shd w:val="clear" w:color="auto" w:fill="FFFFFF"/>
              </w:rPr>
              <w:t>Apache Tomcat, IBM WebSphere,</w:t>
            </w:r>
            <w:r>
              <w:rPr>
                <w:rFonts w:ascii="Calibri" w:hAnsi="Calibri"/>
                <w:sz w:val="20"/>
                <w:szCs w:val="20"/>
              </w:rPr>
              <w:t xml:space="preserve"> Jetty, WebSphere MQ, WebLogic, JBoss.</w:t>
            </w:r>
          </w:p>
        </w:tc>
      </w:tr>
      <w:tr w:rsidR="00606F18" w14:paraId="5F522AC3" w14:textId="77777777">
        <w:trPr>
          <w:trHeight w:val="231"/>
          <w:jc w:val="center"/>
        </w:trPr>
        <w:tc>
          <w:tcPr>
            <w:tcW w:w="2428" w:type="dxa"/>
            <w:shd w:val="clear" w:color="auto" w:fill="BFBFBF"/>
          </w:tcPr>
          <w:p w14:paraId="19B2D9DB" w14:textId="77777777" w:rsidR="00606F18" w:rsidRDefault="006A131E">
            <w:pPr>
              <w:pStyle w:val="BodyA"/>
              <w:ind w:left="90"/>
              <w:jc w:val="both"/>
            </w:pPr>
            <w:r>
              <w:rPr>
                <w:rFonts w:ascii="Calibri" w:hAnsi="Calibri"/>
                <w:b/>
                <w:bCs/>
                <w:sz w:val="20"/>
                <w:szCs w:val="20"/>
              </w:rPr>
              <w:t>Databases</w:t>
            </w:r>
          </w:p>
        </w:tc>
        <w:tc>
          <w:tcPr>
            <w:tcW w:w="8187" w:type="dxa"/>
            <w:shd w:val="clear" w:color="auto" w:fill="auto"/>
          </w:tcPr>
          <w:p w14:paraId="7D5C771A" w14:textId="77777777" w:rsidR="00606F18" w:rsidRDefault="006A131E">
            <w:pPr>
              <w:pStyle w:val="BodyA"/>
              <w:widowControl w:val="0"/>
              <w:ind w:left="90"/>
              <w:jc w:val="both"/>
            </w:pPr>
            <w:r>
              <w:rPr>
                <w:rFonts w:ascii="Calibri" w:hAnsi="Calibri"/>
                <w:sz w:val="20"/>
                <w:szCs w:val="20"/>
              </w:rPr>
              <w:t>MongoDB, Cassandra, Oracle 11g, SQL server, MySQL, DB2.</w:t>
            </w:r>
          </w:p>
        </w:tc>
      </w:tr>
      <w:tr w:rsidR="00606F18" w14:paraId="26E6AE26" w14:textId="77777777">
        <w:trPr>
          <w:trHeight w:val="231"/>
          <w:jc w:val="center"/>
        </w:trPr>
        <w:tc>
          <w:tcPr>
            <w:tcW w:w="2428" w:type="dxa"/>
            <w:shd w:val="clear" w:color="auto" w:fill="BFBFBF"/>
          </w:tcPr>
          <w:p w14:paraId="6E3F60AA" w14:textId="77777777" w:rsidR="00606F18" w:rsidRDefault="006A131E">
            <w:pPr>
              <w:pStyle w:val="BodyA"/>
              <w:widowControl w:val="0"/>
              <w:ind w:left="90"/>
              <w:jc w:val="both"/>
            </w:pPr>
            <w:r>
              <w:rPr>
                <w:rFonts w:ascii="Calibri" w:hAnsi="Calibri"/>
                <w:b/>
                <w:bCs/>
                <w:sz w:val="20"/>
                <w:szCs w:val="20"/>
              </w:rPr>
              <w:t>Cloud Environments</w:t>
            </w:r>
          </w:p>
        </w:tc>
        <w:tc>
          <w:tcPr>
            <w:tcW w:w="8187" w:type="dxa"/>
            <w:shd w:val="clear" w:color="auto" w:fill="auto"/>
          </w:tcPr>
          <w:p w14:paraId="106C5432" w14:textId="2472B9F5" w:rsidR="00606F18" w:rsidRDefault="006A131E" w:rsidP="0034572A">
            <w:pPr>
              <w:pStyle w:val="BodyA"/>
              <w:widowControl w:val="0"/>
              <w:ind w:left="90"/>
              <w:jc w:val="both"/>
            </w:pPr>
            <w:r w:rsidRPr="001518E4">
              <w:rPr>
                <w:rFonts w:ascii="Calibri" w:hAnsi="Calibri"/>
                <w:sz w:val="20"/>
                <w:szCs w:val="20"/>
                <w:lang w:val="en-GB"/>
              </w:rPr>
              <w:t>AWS, Microsoft Azure, Terraform, Netflix Eureka</w:t>
            </w:r>
            <w:r w:rsidR="0034572A" w:rsidRPr="001518E4">
              <w:rPr>
                <w:rFonts w:ascii="Calibri" w:hAnsi="Calibri"/>
                <w:sz w:val="20"/>
                <w:szCs w:val="20"/>
                <w:lang w:val="en-GB"/>
              </w:rPr>
              <w:t xml:space="preserve">, AWS EC2, S3 bucket, ELB, Auto-Scaling, SNS, SQS, AMI, IAM, Dynamo DB, Cloud front, Elastic search, Elastic Beanstalk, Virtual Private Cloud (VPC), Micro Services. </w:t>
            </w:r>
            <w:r w:rsidR="0034572A" w:rsidRPr="0034572A">
              <w:rPr>
                <w:rFonts w:ascii="Calibri" w:hAnsi="Calibri"/>
                <w:sz w:val="20"/>
                <w:szCs w:val="20"/>
                <w:lang w:val="pt-PT"/>
              </w:rPr>
              <w:t>Pivotal Cloud Foundry (PCF)</w:t>
            </w:r>
          </w:p>
        </w:tc>
      </w:tr>
      <w:tr w:rsidR="00606F18" w14:paraId="72F39399" w14:textId="77777777">
        <w:trPr>
          <w:trHeight w:val="491"/>
          <w:jc w:val="center"/>
        </w:trPr>
        <w:tc>
          <w:tcPr>
            <w:tcW w:w="2428" w:type="dxa"/>
            <w:shd w:val="clear" w:color="auto" w:fill="BFBFBF"/>
          </w:tcPr>
          <w:p w14:paraId="7AB3B32E" w14:textId="77777777" w:rsidR="00606F18" w:rsidRDefault="006A131E">
            <w:pPr>
              <w:pStyle w:val="BodyA"/>
              <w:ind w:left="90"/>
              <w:jc w:val="both"/>
            </w:pPr>
            <w:r>
              <w:rPr>
                <w:rFonts w:ascii="Calibri" w:hAnsi="Calibri"/>
                <w:b/>
                <w:bCs/>
                <w:sz w:val="20"/>
                <w:szCs w:val="20"/>
              </w:rPr>
              <w:t>IDE Platforms</w:t>
            </w:r>
          </w:p>
        </w:tc>
        <w:tc>
          <w:tcPr>
            <w:tcW w:w="8187" w:type="dxa"/>
            <w:shd w:val="clear" w:color="auto" w:fill="auto"/>
          </w:tcPr>
          <w:p w14:paraId="5AEDE192" w14:textId="77777777" w:rsidR="00606F18" w:rsidRDefault="006A131E">
            <w:pPr>
              <w:pStyle w:val="BodyA"/>
              <w:widowControl w:val="0"/>
              <w:ind w:left="90"/>
              <w:jc w:val="both"/>
            </w:pPr>
            <w:r>
              <w:rPr>
                <w:rFonts w:ascii="Calibri" w:hAnsi="Calibri"/>
                <w:sz w:val="20"/>
                <w:szCs w:val="20"/>
                <w:shd w:val="clear" w:color="auto" w:fill="FFFFFF"/>
              </w:rPr>
              <w:t xml:space="preserve">Eclipse, </w:t>
            </w:r>
            <w:r>
              <w:rPr>
                <w:rFonts w:ascii="Calibri" w:hAnsi="Calibri"/>
                <w:sz w:val="20"/>
                <w:szCs w:val="20"/>
              </w:rPr>
              <w:t>NetBeans, IntelliJ, Spring Tool Suite, Edit plus, Notepad++, TEXT PAD, JBuilder, GitHub, Visual Studio.</w:t>
            </w:r>
          </w:p>
        </w:tc>
      </w:tr>
      <w:tr w:rsidR="00606F18" w14:paraId="69554604" w14:textId="77777777">
        <w:trPr>
          <w:trHeight w:val="231"/>
          <w:jc w:val="center"/>
        </w:trPr>
        <w:tc>
          <w:tcPr>
            <w:tcW w:w="2428" w:type="dxa"/>
            <w:shd w:val="clear" w:color="auto" w:fill="BFBFBF"/>
          </w:tcPr>
          <w:p w14:paraId="05725490" w14:textId="77777777" w:rsidR="00606F18" w:rsidRDefault="006A131E">
            <w:pPr>
              <w:pStyle w:val="BodyA"/>
              <w:widowControl w:val="0"/>
              <w:ind w:left="90"/>
              <w:jc w:val="both"/>
            </w:pPr>
            <w:r>
              <w:rPr>
                <w:rFonts w:ascii="Calibri" w:hAnsi="Calibri"/>
                <w:b/>
                <w:bCs/>
                <w:sz w:val="20"/>
                <w:szCs w:val="20"/>
              </w:rPr>
              <w:t>Operating system</w:t>
            </w:r>
          </w:p>
        </w:tc>
        <w:tc>
          <w:tcPr>
            <w:tcW w:w="8187" w:type="dxa"/>
            <w:shd w:val="clear" w:color="auto" w:fill="auto"/>
          </w:tcPr>
          <w:p w14:paraId="0E22D515" w14:textId="77777777" w:rsidR="00606F18" w:rsidRDefault="006A131E">
            <w:pPr>
              <w:pStyle w:val="BodyA"/>
              <w:widowControl w:val="0"/>
              <w:ind w:left="90"/>
              <w:jc w:val="both"/>
            </w:pPr>
            <w:r>
              <w:rPr>
                <w:rFonts w:ascii="Calibri" w:hAnsi="Calibri"/>
                <w:sz w:val="20"/>
                <w:szCs w:val="20"/>
                <w:shd w:val="clear" w:color="auto" w:fill="FFFFFF"/>
              </w:rPr>
              <w:t>Windows</w:t>
            </w:r>
            <w:r>
              <w:rPr>
                <w:rFonts w:ascii="Calibri" w:hAnsi="Calibri"/>
                <w:sz w:val="20"/>
                <w:szCs w:val="20"/>
              </w:rPr>
              <w:t>, Linux Mint, Unix, Mac.</w:t>
            </w:r>
          </w:p>
        </w:tc>
      </w:tr>
      <w:tr w:rsidR="00606F18" w14:paraId="2EE3465E" w14:textId="77777777">
        <w:trPr>
          <w:trHeight w:val="280"/>
          <w:jc w:val="center"/>
        </w:trPr>
        <w:tc>
          <w:tcPr>
            <w:tcW w:w="2428" w:type="dxa"/>
            <w:shd w:val="clear" w:color="auto" w:fill="BFBFBF"/>
          </w:tcPr>
          <w:p w14:paraId="076BFAEC" w14:textId="77777777" w:rsidR="00606F18" w:rsidRDefault="006A131E">
            <w:pPr>
              <w:pStyle w:val="BodyA"/>
              <w:widowControl w:val="0"/>
              <w:ind w:left="90"/>
              <w:jc w:val="both"/>
            </w:pPr>
            <w:r>
              <w:rPr>
                <w:rFonts w:ascii="Calibri" w:hAnsi="Calibri"/>
                <w:b/>
                <w:bCs/>
                <w:sz w:val="20"/>
                <w:szCs w:val="20"/>
              </w:rPr>
              <w:t>Bug tracking Tools</w:t>
            </w:r>
          </w:p>
        </w:tc>
        <w:tc>
          <w:tcPr>
            <w:tcW w:w="8187" w:type="dxa"/>
            <w:shd w:val="clear" w:color="auto" w:fill="auto"/>
          </w:tcPr>
          <w:p w14:paraId="5485DFB0" w14:textId="42BC7CE2" w:rsidR="00606F18" w:rsidRDefault="006A131E">
            <w:pPr>
              <w:pStyle w:val="BodyA"/>
              <w:widowControl w:val="0"/>
              <w:ind w:left="90"/>
              <w:jc w:val="both"/>
            </w:pPr>
            <w:r>
              <w:rPr>
                <w:rFonts w:ascii="Calibri" w:hAnsi="Calibri"/>
                <w:sz w:val="20"/>
                <w:szCs w:val="20"/>
              </w:rPr>
              <w:t>JUnit, JIRA, Curl, Mockito, Selenium, Cucumber, log4j, Junit-Perf, J</w:t>
            </w:r>
            <w:r w:rsidR="00FC155E">
              <w:rPr>
                <w:rFonts w:ascii="Calibri" w:hAnsi="Calibri"/>
                <w:sz w:val="20"/>
                <w:szCs w:val="20"/>
              </w:rPr>
              <w:t xml:space="preserve"> </w:t>
            </w:r>
            <w:r>
              <w:rPr>
                <w:rFonts w:ascii="Calibri" w:hAnsi="Calibri"/>
                <w:sz w:val="20"/>
                <w:szCs w:val="20"/>
              </w:rPr>
              <w:t>Mock, Jasmine, Karma.</w:t>
            </w:r>
          </w:p>
        </w:tc>
      </w:tr>
      <w:tr w:rsidR="00606F18" w14:paraId="5A45FD71" w14:textId="77777777">
        <w:trPr>
          <w:trHeight w:val="231"/>
          <w:jc w:val="center"/>
        </w:trPr>
        <w:tc>
          <w:tcPr>
            <w:tcW w:w="2428" w:type="dxa"/>
            <w:shd w:val="clear" w:color="auto" w:fill="BFBFBF"/>
          </w:tcPr>
          <w:p w14:paraId="600F5F69" w14:textId="77777777" w:rsidR="00606F18" w:rsidRDefault="006A131E">
            <w:pPr>
              <w:pStyle w:val="BodyA"/>
              <w:widowControl w:val="0"/>
              <w:ind w:left="90"/>
              <w:jc w:val="both"/>
            </w:pPr>
            <w:r>
              <w:rPr>
                <w:rFonts w:ascii="Calibri" w:hAnsi="Calibri"/>
                <w:b/>
                <w:bCs/>
                <w:sz w:val="20"/>
                <w:szCs w:val="20"/>
              </w:rPr>
              <w:t>Build Tools</w:t>
            </w:r>
          </w:p>
        </w:tc>
        <w:tc>
          <w:tcPr>
            <w:tcW w:w="8187" w:type="dxa"/>
            <w:shd w:val="clear" w:color="auto" w:fill="auto"/>
          </w:tcPr>
          <w:p w14:paraId="48CC2220" w14:textId="77777777" w:rsidR="00606F18" w:rsidRDefault="006A131E">
            <w:pPr>
              <w:pStyle w:val="BodyA"/>
              <w:ind w:left="90"/>
              <w:jc w:val="both"/>
            </w:pPr>
            <w:r>
              <w:rPr>
                <w:rFonts w:ascii="Calibri" w:hAnsi="Calibri"/>
                <w:sz w:val="20"/>
                <w:szCs w:val="20"/>
              </w:rPr>
              <w:t>Ant, Maven, Gradle, Docker, Kubernetes, OpenShift, Jenkins, CI/CD, Mesos</w:t>
            </w:r>
          </w:p>
        </w:tc>
      </w:tr>
      <w:tr w:rsidR="00606F18" w14:paraId="1328BB74" w14:textId="77777777">
        <w:trPr>
          <w:trHeight w:val="231"/>
          <w:jc w:val="center"/>
        </w:trPr>
        <w:tc>
          <w:tcPr>
            <w:tcW w:w="2428" w:type="dxa"/>
            <w:shd w:val="clear" w:color="auto" w:fill="BFBFBF"/>
          </w:tcPr>
          <w:p w14:paraId="4A18AD65" w14:textId="77777777" w:rsidR="00606F18" w:rsidRDefault="006A131E">
            <w:pPr>
              <w:pStyle w:val="BodyA"/>
              <w:widowControl w:val="0"/>
              <w:ind w:left="90"/>
              <w:jc w:val="both"/>
            </w:pPr>
            <w:r>
              <w:rPr>
                <w:rFonts w:ascii="Calibri" w:hAnsi="Calibri"/>
                <w:b/>
                <w:bCs/>
                <w:sz w:val="20"/>
                <w:szCs w:val="20"/>
              </w:rPr>
              <w:t>Web Services</w:t>
            </w:r>
          </w:p>
        </w:tc>
        <w:tc>
          <w:tcPr>
            <w:tcW w:w="8187" w:type="dxa"/>
            <w:shd w:val="clear" w:color="auto" w:fill="auto"/>
          </w:tcPr>
          <w:p w14:paraId="2FC0D143" w14:textId="77777777" w:rsidR="00606F18" w:rsidRDefault="006A131E">
            <w:pPr>
              <w:pStyle w:val="BodyA"/>
              <w:ind w:left="90"/>
              <w:jc w:val="both"/>
            </w:pPr>
            <w:r>
              <w:rPr>
                <w:rFonts w:ascii="Calibri" w:hAnsi="Calibri"/>
                <w:sz w:val="20"/>
                <w:szCs w:val="20"/>
              </w:rPr>
              <w:t>SOAP, REST, JAX-WS, JAX-RPC, JAX-RS, Microservices.</w:t>
            </w:r>
          </w:p>
        </w:tc>
      </w:tr>
      <w:tr w:rsidR="00606F18" w14:paraId="6DDC66B2" w14:textId="77777777">
        <w:trPr>
          <w:trHeight w:val="231"/>
          <w:jc w:val="center"/>
        </w:trPr>
        <w:tc>
          <w:tcPr>
            <w:tcW w:w="2428" w:type="dxa"/>
            <w:shd w:val="clear" w:color="auto" w:fill="BFBFBF"/>
          </w:tcPr>
          <w:p w14:paraId="1CAC08E4" w14:textId="77777777" w:rsidR="00606F18" w:rsidRDefault="006A131E">
            <w:pPr>
              <w:pStyle w:val="BodyA"/>
              <w:widowControl w:val="0"/>
              <w:ind w:left="90"/>
              <w:jc w:val="both"/>
            </w:pPr>
            <w:r>
              <w:rPr>
                <w:rFonts w:ascii="Calibri" w:hAnsi="Calibri"/>
                <w:b/>
                <w:bCs/>
                <w:sz w:val="20"/>
                <w:szCs w:val="20"/>
              </w:rPr>
              <w:t>Messaging Platforms</w:t>
            </w:r>
          </w:p>
        </w:tc>
        <w:tc>
          <w:tcPr>
            <w:tcW w:w="8187" w:type="dxa"/>
            <w:shd w:val="clear" w:color="auto" w:fill="auto"/>
          </w:tcPr>
          <w:p w14:paraId="0EDDCBB4" w14:textId="77777777" w:rsidR="00606F18" w:rsidRDefault="006A131E">
            <w:pPr>
              <w:pStyle w:val="BodyA"/>
              <w:ind w:left="90"/>
              <w:jc w:val="both"/>
            </w:pPr>
            <w:r>
              <w:rPr>
                <w:rFonts w:ascii="Calibri" w:hAnsi="Calibri"/>
                <w:sz w:val="20"/>
                <w:szCs w:val="20"/>
              </w:rPr>
              <w:t>Kafka, Rabbit MQ, IBM WebSphere MQ, Active MQ, JMS.</w:t>
            </w:r>
          </w:p>
        </w:tc>
      </w:tr>
    </w:tbl>
    <w:p w14:paraId="3B5C9E3F" w14:textId="77777777" w:rsidR="00606F18" w:rsidRDefault="00606F18" w:rsidP="005B29D8">
      <w:pPr>
        <w:pStyle w:val="ListParagraph"/>
        <w:widowControl w:val="0"/>
        <w:pBdr>
          <w:top w:val="single" w:sz="4" w:space="1" w:color="auto"/>
        </w:pBdr>
        <w:spacing w:after="0" w:line="240" w:lineRule="auto"/>
        <w:ind w:left="0"/>
        <w:jc w:val="center"/>
        <w:rPr>
          <w:b/>
          <w:bCs/>
          <w:sz w:val="20"/>
          <w:szCs w:val="20"/>
          <w:u w:val="single"/>
        </w:rPr>
      </w:pPr>
    </w:p>
    <w:p w14:paraId="605B0E5E" w14:textId="77777777" w:rsidR="00606F18" w:rsidRDefault="006A131E" w:rsidP="005B29D8">
      <w:pPr>
        <w:pStyle w:val="BodyA"/>
        <w:pBdr>
          <w:top w:val="single" w:sz="4" w:space="1" w:color="auto"/>
        </w:pBdr>
        <w:shd w:val="clear" w:color="auto" w:fill="FFFFFF"/>
        <w:jc w:val="both"/>
        <w:rPr>
          <w:rFonts w:ascii="Calibri" w:eastAsia="Calibri" w:hAnsi="Calibri" w:cs="Calibri"/>
          <w:b/>
          <w:bCs/>
          <w:sz w:val="20"/>
          <w:szCs w:val="20"/>
          <w:u w:val="single"/>
        </w:rPr>
      </w:pPr>
      <w:r>
        <w:rPr>
          <w:rFonts w:ascii="Calibri" w:hAnsi="Calibri"/>
          <w:b/>
          <w:bCs/>
          <w:sz w:val="20"/>
          <w:szCs w:val="20"/>
          <w:u w:val="single"/>
        </w:rPr>
        <w:t>Work Experience</w:t>
      </w:r>
    </w:p>
    <w:p w14:paraId="3B61AD76" w14:textId="19291E10" w:rsidR="006B1960" w:rsidRDefault="006B1960" w:rsidP="005B29D8">
      <w:pPr>
        <w:pStyle w:val="BodyA"/>
        <w:pBdr>
          <w:top w:val="single" w:sz="4" w:space="1" w:color="auto"/>
        </w:pBdr>
        <w:shd w:val="clear" w:color="auto" w:fill="FFFFFF"/>
        <w:jc w:val="both"/>
        <w:rPr>
          <w:rFonts w:ascii="Calibri" w:hAnsi="Calibri"/>
          <w:b/>
          <w:bCs/>
          <w:caps/>
          <w:sz w:val="20"/>
          <w:szCs w:val="20"/>
        </w:rPr>
      </w:pPr>
      <w:r>
        <w:rPr>
          <w:rFonts w:ascii="Calibri" w:hAnsi="Calibri"/>
          <w:b/>
          <w:bCs/>
          <w:caps/>
          <w:sz w:val="20"/>
          <w:szCs w:val="20"/>
        </w:rPr>
        <w:t xml:space="preserve"> </w:t>
      </w:r>
    </w:p>
    <w:p w14:paraId="35D8DCCB" w14:textId="248BFE9B" w:rsidR="004358C6" w:rsidRPr="004358C6" w:rsidRDefault="006B1960" w:rsidP="005B29D8">
      <w:pPr>
        <w:pStyle w:val="BodyA"/>
        <w:pBdr>
          <w:top w:val="single" w:sz="4" w:space="1" w:color="auto"/>
        </w:pBdr>
        <w:shd w:val="clear" w:color="auto" w:fill="FFFFFF"/>
        <w:jc w:val="both"/>
        <w:rPr>
          <w:rFonts w:ascii="Calibri" w:hAnsi="Calibri"/>
          <w:b/>
          <w:bCs/>
          <w:caps/>
          <w:sz w:val="20"/>
          <w:szCs w:val="20"/>
          <w:lang w:val="en-GB"/>
        </w:rPr>
      </w:pPr>
      <w:r>
        <w:rPr>
          <w:rFonts w:ascii="Calibri" w:hAnsi="Calibri"/>
          <w:b/>
          <w:bCs/>
          <w:caps/>
          <w:sz w:val="20"/>
          <w:szCs w:val="20"/>
        </w:rPr>
        <w:t>Client</w:t>
      </w:r>
      <w:r w:rsidR="004358C6" w:rsidRPr="004358C6">
        <w:rPr>
          <w:rFonts w:ascii="Calibri" w:hAnsi="Calibri"/>
          <w:b/>
          <w:bCs/>
          <w:caps/>
          <w:sz w:val="20"/>
          <w:szCs w:val="20"/>
          <w:lang w:val="en-GB"/>
        </w:rPr>
        <w:t>: Prudential Financial, Inc. Newark, NJ</w:t>
      </w:r>
      <w:r w:rsidR="004358C6" w:rsidRPr="004358C6">
        <w:rPr>
          <w:rFonts w:ascii="Calibri" w:hAnsi="Calibri"/>
          <w:b/>
          <w:bCs/>
          <w:caps/>
          <w:sz w:val="20"/>
          <w:szCs w:val="20"/>
          <w:lang w:val="en-GB"/>
        </w:rPr>
        <w:tab/>
      </w:r>
      <w:r w:rsidR="004358C6" w:rsidRPr="004358C6">
        <w:rPr>
          <w:rFonts w:ascii="Calibri" w:hAnsi="Calibri"/>
          <w:b/>
          <w:bCs/>
          <w:caps/>
          <w:sz w:val="20"/>
          <w:szCs w:val="20"/>
          <w:lang w:val="en-GB"/>
        </w:rPr>
        <w:tab/>
      </w:r>
      <w:r w:rsidR="004358C6" w:rsidRPr="004358C6">
        <w:rPr>
          <w:rFonts w:ascii="Calibri" w:hAnsi="Calibri"/>
          <w:b/>
          <w:bCs/>
          <w:caps/>
          <w:sz w:val="20"/>
          <w:szCs w:val="20"/>
          <w:lang w:val="en-GB"/>
        </w:rPr>
        <w:tab/>
        <w:t xml:space="preserve">        </w:t>
      </w:r>
      <w:r w:rsidR="004358C6">
        <w:rPr>
          <w:rFonts w:ascii="Calibri" w:hAnsi="Calibri"/>
          <w:b/>
          <w:bCs/>
          <w:caps/>
          <w:sz w:val="20"/>
          <w:szCs w:val="20"/>
          <w:lang w:val="en-GB"/>
        </w:rPr>
        <w:tab/>
      </w:r>
      <w:r w:rsidR="004358C6">
        <w:rPr>
          <w:rFonts w:ascii="Calibri" w:hAnsi="Calibri"/>
          <w:b/>
          <w:bCs/>
          <w:caps/>
          <w:sz w:val="20"/>
          <w:szCs w:val="20"/>
          <w:lang w:val="en-GB"/>
        </w:rPr>
        <w:tab/>
      </w:r>
      <w:r w:rsidR="004358C6">
        <w:rPr>
          <w:rFonts w:ascii="Calibri" w:hAnsi="Calibri"/>
          <w:b/>
          <w:bCs/>
          <w:caps/>
          <w:sz w:val="20"/>
          <w:szCs w:val="20"/>
          <w:lang w:val="en-GB"/>
        </w:rPr>
        <w:tab/>
      </w:r>
      <w:r w:rsidR="004358C6">
        <w:rPr>
          <w:rFonts w:ascii="Calibri" w:hAnsi="Calibri"/>
          <w:b/>
          <w:bCs/>
          <w:caps/>
          <w:sz w:val="20"/>
          <w:szCs w:val="20"/>
          <w:lang w:val="en-GB"/>
        </w:rPr>
        <w:tab/>
      </w:r>
      <w:r w:rsidR="004358C6" w:rsidRPr="004358C6">
        <w:rPr>
          <w:rFonts w:ascii="Calibri" w:hAnsi="Calibri"/>
          <w:b/>
          <w:bCs/>
          <w:caps/>
          <w:sz w:val="20"/>
          <w:szCs w:val="20"/>
          <w:lang w:val="en-GB"/>
        </w:rPr>
        <w:t xml:space="preserve"> June 2020 - PRESENT</w:t>
      </w:r>
    </w:p>
    <w:p w14:paraId="4A5CFDA3" w14:textId="5B9B33AF" w:rsidR="00606F18" w:rsidRDefault="006A131E" w:rsidP="005B29D8">
      <w:pPr>
        <w:pStyle w:val="BodyA"/>
        <w:pBdr>
          <w:top w:val="single" w:sz="4" w:space="1" w:color="auto"/>
        </w:pBdr>
        <w:shd w:val="clear" w:color="auto" w:fill="FFFFFF"/>
        <w:jc w:val="both"/>
        <w:rPr>
          <w:rFonts w:ascii="Calibri" w:eastAsia="Calibri" w:hAnsi="Calibri" w:cs="Calibri"/>
          <w:b/>
          <w:bCs/>
          <w:sz w:val="20"/>
          <w:szCs w:val="20"/>
          <w:u w:val="single"/>
        </w:rPr>
      </w:pPr>
      <w:r>
        <w:rPr>
          <w:rFonts w:ascii="Calibri" w:hAnsi="Calibri"/>
          <w:b/>
          <w:bCs/>
          <w:sz w:val="20"/>
          <w:szCs w:val="20"/>
        </w:rPr>
        <w:t xml:space="preserve">Role: </w:t>
      </w:r>
      <w:r w:rsidR="007674D2">
        <w:rPr>
          <w:rFonts w:ascii="Calibri" w:hAnsi="Calibri"/>
          <w:b/>
          <w:bCs/>
          <w:sz w:val="20"/>
          <w:szCs w:val="20"/>
        </w:rPr>
        <w:t xml:space="preserve">Sr. </w:t>
      </w:r>
      <w:r>
        <w:rPr>
          <w:rFonts w:ascii="Calibri" w:hAnsi="Calibri"/>
          <w:b/>
          <w:bCs/>
          <w:sz w:val="20"/>
          <w:szCs w:val="20"/>
        </w:rPr>
        <w:t xml:space="preserve">Full Stack Java Developer                                                                                                      </w:t>
      </w:r>
      <w:r>
        <w:rPr>
          <w:rFonts w:ascii="Calibri" w:hAnsi="Calibri"/>
          <w:b/>
          <w:bCs/>
          <w:sz w:val="20"/>
          <w:szCs w:val="20"/>
        </w:rPr>
        <w:tab/>
        <w:t xml:space="preserve"> </w:t>
      </w:r>
    </w:p>
    <w:p w14:paraId="4CE6BB25" w14:textId="57845F1E" w:rsidR="00606F18" w:rsidRDefault="006A131E" w:rsidP="005B29D8">
      <w:pPr>
        <w:pStyle w:val="BodyA"/>
        <w:pBdr>
          <w:top w:val="single" w:sz="4" w:space="1" w:color="auto"/>
        </w:pBdr>
        <w:jc w:val="both"/>
        <w:rPr>
          <w:rFonts w:ascii="Calibri" w:eastAsia="Calibri" w:hAnsi="Calibri" w:cs="Calibri"/>
          <w:b/>
          <w:bCs/>
          <w:sz w:val="20"/>
          <w:szCs w:val="20"/>
        </w:rPr>
      </w:pPr>
      <w:r>
        <w:rPr>
          <w:rFonts w:ascii="Calibri" w:hAnsi="Calibri"/>
          <w:b/>
          <w:bCs/>
          <w:sz w:val="20"/>
          <w:szCs w:val="20"/>
          <w:u w:val="single"/>
        </w:rPr>
        <w:t>Responsibilities:</w:t>
      </w:r>
    </w:p>
    <w:p w14:paraId="4AA66045"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Proficient in Java, J2EE, and JSE, specializing in Java 11 development. Involved in Analysis, Design, Development, System Testing and User Acceptance Testing. Followed Agile methodology in the Scrum Cycle model.</w:t>
      </w:r>
    </w:p>
    <w:p w14:paraId="6BC80B22"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Implemented the functionality using Spring IO / Spring Boot and Hibernate ORM.</w:t>
      </w:r>
    </w:p>
    <w:p w14:paraId="74600FE9"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Extensive experience in front-end development using HTML, CSS, and JavaScript within JSP, ensuring a compelling and user-friendly interface. </w:t>
      </w:r>
    </w:p>
    <w:p w14:paraId="244F4187"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Own parts of the system and continuously work to improve them in waterfall model environment. </w:t>
      </w:r>
    </w:p>
    <w:p w14:paraId="0F919078" w14:textId="41A8F7A5"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Experienced in developing web-based applications using Java/J2EE, Servlets, Struts (Struts, Tag Libraries, and Struts custom validation rules, Tiles), Spring IOC, Spring MVC, Spring AOP, Spring Security, Spring Boot, Spring Web Flow, Spring Data, JDBC, Web Services (SOAP &amp; Restful services) and ORM frameworks like Hibernate. </w:t>
      </w:r>
    </w:p>
    <w:p w14:paraId="5E5FF674"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Conducted comprehensive reviews of project documentation, including functional specifications, design documents, user manuals, and technical guides, to validate accuracy, clarity, and completeness.</w:t>
      </w:r>
    </w:p>
    <w:p w14:paraId="227E9616" w14:textId="3A39640B"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Led unit testing reviews, verifying that unit tests were effectively designed, </w:t>
      </w:r>
      <w:r w:rsidR="00FB289C">
        <w:rPr>
          <w:sz w:val="20"/>
          <w:szCs w:val="20"/>
        </w:rPr>
        <w:t>documented,</w:t>
      </w:r>
      <w:r>
        <w:rPr>
          <w:sz w:val="20"/>
          <w:szCs w:val="20"/>
        </w:rPr>
        <w:t xml:space="preserve"> and executed to validate individual components and functionalities.</w:t>
      </w:r>
    </w:p>
    <w:p w14:paraId="6D508A94"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Collaborated closely with clients to incorporate their feedback and suggestions during documentation and unit testing reviews, ensuring alignment with their expectations and project objectives.</w:t>
      </w:r>
    </w:p>
    <w:p w14:paraId="45E13FA2"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color w:val="221E1F"/>
          <w:sz w:val="20"/>
          <w:szCs w:val="20"/>
          <w:u w:color="221E1F"/>
        </w:rPr>
        <w:t>Oversaw code reviews and laid out necessary changes for system updates.</w:t>
      </w:r>
      <w:r>
        <w:rPr>
          <w:sz w:val="20"/>
          <w:szCs w:val="20"/>
        </w:rPr>
        <w:tab/>
      </w:r>
    </w:p>
    <w:p w14:paraId="6D530B08"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Implemented CRUD (Create, Read, Update, Delete) operations using Hibernate, optimizing queries for enhanced performance and minimizing database load.</w:t>
      </w:r>
    </w:p>
    <w:p w14:paraId="25DB224D"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Designed and implemented DAO layer using Spring and Hibernate, encapsulating data access logic and promoting modularity and maintainability within the application. </w:t>
      </w:r>
      <w:r>
        <w:rPr>
          <w:sz w:val="20"/>
          <w:szCs w:val="20"/>
        </w:rPr>
        <w:tab/>
      </w:r>
    </w:p>
    <w:p w14:paraId="62BFA921"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Proficient in monitoring and analyzing logs from various applications and systems to identify anomalies, errors, and potential performance issues.</w:t>
      </w:r>
    </w:p>
    <w:p w14:paraId="6DC849ED"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Utilized AWS SDK for Amazon S3 object storage and developed monitoring solutions with AWS CloudWatch and Splunk. Experienced in various AWS Cloud infrastructure services including EC2, VPC, S3, SNS, ECS, SQS, EKS, ELB, IAM, RDS, SES, Route53, CloudWatch, and Elastic Load Balancers.</w:t>
      </w:r>
    </w:p>
    <w:p w14:paraId="37C8FB5D"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Designed &amp; developed UI for customer service modules and reports using Angular 11, HTML, CSS, Bootstrap, JavaScript, jQuery. </w:t>
      </w:r>
    </w:p>
    <w:p w14:paraId="345FF8C6"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Created controllers, Angular components with Angular CLI. </w:t>
      </w:r>
    </w:p>
    <w:p w14:paraId="60D7A389"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Used TypeScript Angular Forms for reactive and template driven.</w:t>
      </w:r>
    </w:p>
    <w:p w14:paraId="4BA9B648"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Implemented user menu management, bulk attribute updates using Angular, jQuery. </w:t>
      </w:r>
    </w:p>
    <w:p w14:paraId="48C2B721"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Built RESTful Node JS and Express API to communicate with AngularJS front-end for faster data transfer. </w:t>
      </w:r>
    </w:p>
    <w:p w14:paraId="70F8580F"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Wrote test cases, created specs, page objects and undergone End-to-End testing for whole application using Protractor for AngularJS on Node JS command line.</w:t>
      </w:r>
    </w:p>
    <w:p w14:paraId="025726F2"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lastRenderedPageBreak/>
        <w:t>Created Services to consume REST API's and to communicate between components using Dependency Injection provided by Angular.</w:t>
      </w:r>
    </w:p>
    <w:p w14:paraId="647DD02D" w14:textId="59C2E97F"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Developed RESTful APIs with Node.js and seamlessly integrated them with existing Java-based backend systems</w:t>
      </w:r>
      <w:r w:rsidR="00FB289C">
        <w:rPr>
          <w:sz w:val="20"/>
          <w:szCs w:val="20"/>
        </w:rPr>
        <w:t>. Also</w:t>
      </w:r>
      <w:r>
        <w:rPr>
          <w:sz w:val="20"/>
          <w:szCs w:val="20"/>
        </w:rPr>
        <w:t xml:space="preserve"> developed RESTful APIs and implemented contrast-first API design using tools such as Swagger.</w:t>
      </w:r>
    </w:p>
    <w:p w14:paraId="49A84C61" w14:textId="79E36E16"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Developed pages using JSF features like converters, validators, ActionListener, custom </w:t>
      </w:r>
      <w:r w:rsidR="00FB289C">
        <w:rPr>
          <w:sz w:val="20"/>
          <w:szCs w:val="20"/>
        </w:rPr>
        <w:t>components.</w:t>
      </w:r>
    </w:p>
    <w:p w14:paraId="588703A6"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Utilized Servlets and JSP's in developing the web application on Apache Tomcat 7</w:t>
      </w:r>
    </w:p>
    <w:p w14:paraId="4EA3CC0C"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Published and consumed Web Services using REST and deployed it on WebSphere. Proficient in consuming and producing RESTful webservices using JAX-RS and utilized DOM parser for parsing XML responses from webservices.</w:t>
      </w:r>
    </w:p>
    <w:p w14:paraId="7CD7D2E7"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Extensively utilized/modified JQUERY to perform AJAX calls for creating interactive web pages on JSON response.</w:t>
      </w:r>
    </w:p>
    <w:p w14:paraId="7EC2F35B" w14:textId="31520D5F"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Developed the persistent layer using Hibernate framework. Proficient in Hibernate Mappings, HQL, Query, Criteria, Lazy Loading Transactions, Locking, Stored Procedures. Worked on Hibernate Transaction Management, Batch Transactions, and Hibernate DAO for fetching data from </w:t>
      </w:r>
      <w:r w:rsidR="00FB289C">
        <w:rPr>
          <w:sz w:val="20"/>
          <w:szCs w:val="20"/>
        </w:rPr>
        <w:t>databases.</w:t>
      </w:r>
    </w:p>
    <w:p w14:paraId="17FEEB9D"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Performed OAuth 2 protocols for seamless user authentication and authorization.</w:t>
      </w:r>
    </w:p>
    <w:p w14:paraId="29A19BC3" w14:textId="4AE03B1C"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Designed and developed efficient Graph</w:t>
      </w:r>
      <w:r w:rsidR="00FB289C">
        <w:rPr>
          <w:sz w:val="20"/>
          <w:szCs w:val="20"/>
        </w:rPr>
        <w:t xml:space="preserve"> </w:t>
      </w:r>
      <w:r>
        <w:rPr>
          <w:sz w:val="20"/>
          <w:szCs w:val="20"/>
        </w:rPr>
        <w:t>QL APIs using Java and related frameworks. Optimized the Graph</w:t>
      </w:r>
      <w:r w:rsidR="00FB289C">
        <w:rPr>
          <w:sz w:val="20"/>
          <w:szCs w:val="20"/>
        </w:rPr>
        <w:t xml:space="preserve"> </w:t>
      </w:r>
      <w:r>
        <w:rPr>
          <w:sz w:val="20"/>
          <w:szCs w:val="20"/>
        </w:rPr>
        <w:t>QL queries, mutations, and subscriptions. Wrote and Implemented unit tests, integration tests for Graph</w:t>
      </w:r>
      <w:r w:rsidR="00FB289C">
        <w:rPr>
          <w:sz w:val="20"/>
          <w:szCs w:val="20"/>
        </w:rPr>
        <w:t xml:space="preserve"> </w:t>
      </w:r>
      <w:r>
        <w:rPr>
          <w:sz w:val="20"/>
          <w:szCs w:val="20"/>
        </w:rPr>
        <w:t>QL API, and integrated secure authentication and authorization with technologies like JWT/OAuth for sensitive data access.</w:t>
      </w:r>
    </w:p>
    <w:p w14:paraId="37E14462"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Utilized UML modeling techniques to design software systems and solutions and developed and maintained UML diagrams.</w:t>
      </w:r>
    </w:p>
    <w:p w14:paraId="58093473" w14:textId="7835C8DD"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 xml:space="preserve">Implemented </w:t>
      </w:r>
      <w:proofErr w:type="gramStart"/>
      <w:r>
        <w:rPr>
          <w:sz w:val="20"/>
          <w:szCs w:val="20"/>
        </w:rPr>
        <w:t>builds</w:t>
      </w:r>
      <w:proofErr w:type="gramEnd"/>
      <w:r>
        <w:rPr>
          <w:sz w:val="20"/>
          <w:szCs w:val="20"/>
        </w:rPr>
        <w:t xml:space="preserve"> and deployments using Maven and Jenkins for continuous integration. Designed and implemented performance test scripts using tools such as </w:t>
      </w:r>
      <w:r w:rsidR="00FB289C">
        <w:rPr>
          <w:sz w:val="20"/>
          <w:szCs w:val="20"/>
        </w:rPr>
        <w:t>JMeter and</w:t>
      </w:r>
      <w:r>
        <w:rPr>
          <w:sz w:val="20"/>
          <w:szCs w:val="20"/>
        </w:rPr>
        <w:t xml:space="preserve"> LoadRunner. </w:t>
      </w:r>
    </w:p>
    <w:p w14:paraId="742DF93D"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Created and optimized database schemas using SQL and NoSQL databases Postgres SQL &amp; MongoDB.</w:t>
      </w:r>
    </w:p>
    <w:p w14:paraId="22BF94B8" w14:textId="77777777" w:rsidR="00606F18" w:rsidRDefault="006A131E" w:rsidP="005B29D8">
      <w:pPr>
        <w:pStyle w:val="ListParagraph"/>
        <w:numPr>
          <w:ilvl w:val="0"/>
          <w:numId w:val="4"/>
        </w:numPr>
        <w:pBdr>
          <w:top w:val="single" w:sz="4" w:space="1" w:color="auto"/>
        </w:pBdr>
        <w:spacing w:after="0" w:line="240" w:lineRule="auto"/>
        <w:jc w:val="both"/>
        <w:rPr>
          <w:sz w:val="20"/>
          <w:szCs w:val="20"/>
        </w:rPr>
      </w:pPr>
      <w:r>
        <w:rPr>
          <w:sz w:val="20"/>
          <w:szCs w:val="20"/>
        </w:rPr>
        <w:t>Wrote efficient and optimized NoSQL queries and data manipulation scripts using Java. Integrating NoSQL databases like MongoDB with Java-based web applications using RESTful web services and APIs.</w:t>
      </w:r>
    </w:p>
    <w:p w14:paraId="1AD5DA8C" w14:textId="15C5E629" w:rsidR="00606F18" w:rsidRDefault="006A131E" w:rsidP="005B29D8">
      <w:pPr>
        <w:pStyle w:val="BodyA"/>
        <w:pBdr>
          <w:top w:val="single" w:sz="4" w:space="1" w:color="auto"/>
        </w:pBdr>
        <w:jc w:val="both"/>
        <w:rPr>
          <w:rFonts w:ascii="Calibri" w:hAnsi="Calibri"/>
          <w:b/>
          <w:bCs/>
          <w:sz w:val="20"/>
          <w:szCs w:val="20"/>
        </w:rPr>
      </w:pPr>
      <w:r>
        <w:rPr>
          <w:rFonts w:ascii="Calibri" w:hAnsi="Calibri"/>
          <w:b/>
          <w:bCs/>
          <w:sz w:val="20"/>
          <w:szCs w:val="20"/>
          <w:u w:val="single"/>
        </w:rPr>
        <w:t>Environment</w:t>
      </w:r>
      <w:r>
        <w:rPr>
          <w:rFonts w:ascii="Calibri" w:hAnsi="Calibri"/>
          <w:b/>
          <w:bCs/>
          <w:sz w:val="20"/>
          <w:szCs w:val="20"/>
        </w:rPr>
        <w:t>:</w:t>
      </w:r>
      <w:r>
        <w:rPr>
          <w:rFonts w:ascii="Calibri" w:hAnsi="Calibri"/>
          <w:sz w:val="20"/>
          <w:szCs w:val="20"/>
        </w:rPr>
        <w:t xml:space="preserve"> </w:t>
      </w:r>
      <w:r>
        <w:rPr>
          <w:rFonts w:ascii="Calibri" w:hAnsi="Calibri"/>
          <w:b/>
          <w:bCs/>
          <w:sz w:val="20"/>
          <w:szCs w:val="20"/>
        </w:rPr>
        <w:t>Java, Spring, Java 11, Golang, Angular 11, JSM, JSP, JSF, Docker, Microservices, Spring MVC 4, MongoDB, hibernate, UML, Kafka</w:t>
      </w:r>
      <w:r>
        <w:rPr>
          <w:rFonts w:ascii="Calibri" w:hAnsi="Calibri"/>
          <w:b/>
          <w:bCs/>
          <w:sz w:val="20"/>
          <w:szCs w:val="20"/>
          <w:shd w:val="clear" w:color="auto" w:fill="FFFFFF"/>
        </w:rPr>
        <w:t xml:space="preserve">, </w:t>
      </w:r>
      <w:r>
        <w:rPr>
          <w:rFonts w:ascii="Calibri" w:hAnsi="Calibri"/>
          <w:b/>
          <w:bCs/>
          <w:sz w:val="20"/>
          <w:szCs w:val="20"/>
        </w:rPr>
        <w:t>jQuery, Jest, RESTful API, JSON, AJAX, Web Services, SOAP, XML, Spring Batch, Graph</w:t>
      </w:r>
      <w:r w:rsidR="00345C04">
        <w:rPr>
          <w:rFonts w:ascii="Calibri" w:hAnsi="Calibri"/>
          <w:b/>
          <w:bCs/>
          <w:sz w:val="20"/>
          <w:szCs w:val="20"/>
        </w:rPr>
        <w:t xml:space="preserve"> </w:t>
      </w:r>
      <w:r>
        <w:rPr>
          <w:rFonts w:ascii="Calibri" w:hAnsi="Calibri"/>
          <w:b/>
          <w:bCs/>
          <w:sz w:val="20"/>
          <w:szCs w:val="20"/>
        </w:rPr>
        <w:t>QL, OAuth, Spring Boot, PL/SQL, WebSphere, Lambda, JUnit, JMeter, Kubernetes, Docker, GIT, AWS.</w:t>
      </w:r>
    </w:p>
    <w:p w14:paraId="03828BCF" w14:textId="77777777" w:rsidR="005B29D8" w:rsidRDefault="005B29D8" w:rsidP="005B29D8">
      <w:pPr>
        <w:pStyle w:val="BodyA"/>
        <w:pBdr>
          <w:top w:val="single" w:sz="4" w:space="1" w:color="auto"/>
        </w:pBdr>
        <w:jc w:val="both"/>
        <w:rPr>
          <w:rFonts w:ascii="Calibri" w:eastAsia="Calibri" w:hAnsi="Calibri" w:cs="Calibri"/>
          <w:b/>
          <w:bCs/>
          <w:sz w:val="20"/>
          <w:szCs w:val="20"/>
        </w:rPr>
      </w:pPr>
    </w:p>
    <w:p w14:paraId="192DDFBD" w14:textId="77777777" w:rsidR="00606F18" w:rsidRDefault="006A131E" w:rsidP="005B29D8">
      <w:pPr>
        <w:pStyle w:val="BodyA"/>
        <w:pBdr>
          <w:top w:val="single" w:sz="4" w:space="1" w:color="auto"/>
        </w:pBdr>
        <w:jc w:val="both"/>
        <w:rPr>
          <w:rFonts w:ascii="Calibri" w:hAnsi="Calibri"/>
          <w:b/>
          <w:bCs/>
          <w:sz w:val="20"/>
          <w:szCs w:val="20"/>
        </w:rPr>
      </w:pPr>
      <w:r>
        <w:rPr>
          <w:rFonts w:ascii="Calibri" w:hAnsi="Calibri"/>
          <w:b/>
          <w:bCs/>
          <w:sz w:val="20"/>
          <w:szCs w:val="20"/>
        </w:rPr>
        <w:t xml:space="preserve">       </w:t>
      </w:r>
    </w:p>
    <w:p w14:paraId="210D6E15" w14:textId="77777777" w:rsidR="00D13C8F" w:rsidRDefault="005B29D8" w:rsidP="005B29D8">
      <w:pPr>
        <w:pStyle w:val="BodyA"/>
        <w:pBdr>
          <w:top w:val="single" w:sz="4" w:space="1" w:color="auto"/>
        </w:pBdr>
        <w:jc w:val="both"/>
        <w:rPr>
          <w:rFonts w:ascii="Calibri" w:hAnsi="Calibri"/>
          <w:b/>
          <w:bCs/>
          <w:sz w:val="20"/>
          <w:szCs w:val="20"/>
        </w:rPr>
      </w:pPr>
      <w:r w:rsidRPr="005B29D8">
        <w:rPr>
          <w:rFonts w:ascii="Calibri" w:hAnsi="Calibri"/>
          <w:b/>
          <w:bCs/>
          <w:sz w:val="20"/>
          <w:szCs w:val="20"/>
        </w:rPr>
        <w:t>Company: Northrop Grumman Corporation, Baltimore City County, MD</w:t>
      </w:r>
      <w:r w:rsidRPr="005B29D8">
        <w:rPr>
          <w:rFonts w:ascii="Calibri" w:hAnsi="Calibri"/>
          <w:b/>
          <w:bCs/>
          <w:sz w:val="20"/>
          <w:szCs w:val="20"/>
        </w:rPr>
        <w:tab/>
      </w:r>
      <w:r w:rsidRPr="005B29D8">
        <w:rPr>
          <w:rFonts w:ascii="Calibri" w:hAnsi="Calibri"/>
          <w:b/>
          <w:bCs/>
          <w:sz w:val="20"/>
          <w:szCs w:val="20"/>
        </w:rPr>
        <w:tab/>
      </w:r>
      <w:r w:rsidRPr="005B29D8">
        <w:rPr>
          <w:rFonts w:ascii="Calibri" w:hAnsi="Calibri"/>
          <w:b/>
          <w:bCs/>
          <w:sz w:val="20"/>
          <w:szCs w:val="20"/>
        </w:rPr>
        <w:tab/>
        <w:t xml:space="preserve">March 2018 - June 2020 </w:t>
      </w:r>
    </w:p>
    <w:p w14:paraId="156FDF46" w14:textId="3C54ECCE" w:rsidR="00606F18" w:rsidRDefault="006A131E" w:rsidP="005B29D8">
      <w:pPr>
        <w:pStyle w:val="BodyA"/>
        <w:pBdr>
          <w:top w:val="single" w:sz="4" w:space="1" w:color="auto"/>
        </w:pBdr>
        <w:jc w:val="both"/>
        <w:rPr>
          <w:rFonts w:ascii="Calibri" w:eastAsia="Calibri" w:hAnsi="Calibri" w:cs="Calibri"/>
          <w:b/>
          <w:bCs/>
          <w:i/>
          <w:iCs/>
          <w:sz w:val="20"/>
          <w:szCs w:val="20"/>
        </w:rPr>
      </w:pPr>
      <w:r>
        <w:rPr>
          <w:rFonts w:ascii="Calibri" w:hAnsi="Calibri"/>
          <w:b/>
          <w:bCs/>
          <w:sz w:val="20"/>
          <w:szCs w:val="20"/>
        </w:rPr>
        <w:t>Role: Java Full stack Developer</w:t>
      </w:r>
    </w:p>
    <w:p w14:paraId="34C453F5" w14:textId="77777777" w:rsidR="00606F18" w:rsidRDefault="006A131E" w:rsidP="005B29D8">
      <w:pPr>
        <w:pStyle w:val="BodyA"/>
        <w:pBdr>
          <w:top w:val="single" w:sz="4" w:space="1" w:color="auto"/>
        </w:pBdr>
        <w:jc w:val="both"/>
        <w:rPr>
          <w:rFonts w:ascii="Calibri" w:eastAsia="Calibri" w:hAnsi="Calibri" w:cs="Calibri"/>
          <w:b/>
          <w:bCs/>
          <w:sz w:val="20"/>
          <w:szCs w:val="20"/>
          <w:u w:val="single"/>
        </w:rPr>
      </w:pPr>
      <w:r>
        <w:rPr>
          <w:rFonts w:ascii="Calibri" w:hAnsi="Calibri"/>
          <w:b/>
          <w:bCs/>
          <w:sz w:val="20"/>
          <w:szCs w:val="20"/>
          <w:u w:val="single"/>
        </w:rPr>
        <w:t>Responsibilities:</w:t>
      </w:r>
    </w:p>
    <w:p w14:paraId="6AD5B571"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Utilized an Agile, Scrum, approach for development of applications using the Java 8 version.</w:t>
      </w:r>
    </w:p>
    <w:p w14:paraId="239EAF48"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Utilized Spring AOP and JDBC modules in database applications, leveraging Spring IOC for Hibernate session factory and resolving bean dependencies, resulting in maintainable, scalable, and reusable code in Spring Boot.</w:t>
      </w:r>
    </w:p>
    <w:p w14:paraId="19B7211E" w14:textId="4AA758DC"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Develop and deploy microservices using Spring Boot or Node.js frameworks. Created Docker images for the microservices and </w:t>
      </w:r>
      <w:r w:rsidR="00134421">
        <w:rPr>
          <w:sz w:val="20"/>
          <w:szCs w:val="20"/>
        </w:rPr>
        <w:t>deployed</w:t>
      </w:r>
      <w:r>
        <w:rPr>
          <w:sz w:val="20"/>
          <w:szCs w:val="20"/>
        </w:rPr>
        <w:t xml:space="preserve"> them using Kubernetes. Designed scalable and resilient microservices architectures.</w:t>
      </w:r>
    </w:p>
    <w:p w14:paraId="217E4C13"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Developed the UI using Spring framework, jQuery, and Ajax and created screens using React, CSS3, and HTML5.</w:t>
      </w:r>
    </w:p>
    <w:p w14:paraId="05393605" w14:textId="38FEC455"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Collaborated with teams to translate business requirements into efficient React.JS </w:t>
      </w:r>
      <w:r w:rsidR="00134421">
        <w:rPr>
          <w:sz w:val="20"/>
          <w:szCs w:val="20"/>
        </w:rPr>
        <w:t>code.</w:t>
      </w:r>
    </w:p>
    <w:p w14:paraId="7EDA0B5F"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Developed components, Forms, Events, Keys, Routers, and Animations for React.JS SPAs. Enhanced React Observables with Redux and React-router. </w:t>
      </w:r>
    </w:p>
    <w:p w14:paraId="0DF32623" w14:textId="2B1DA49A"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Worked with React Native components, Forms, Events, Keys, and Navigation. Designed and refactored React Native components and app navigation using React Navigation for native interactions. Conducted testing on React components using </w:t>
      </w:r>
      <w:r w:rsidR="00134421">
        <w:rPr>
          <w:sz w:val="20"/>
          <w:szCs w:val="20"/>
        </w:rPr>
        <w:t>Jest.</w:t>
      </w:r>
      <w:r>
        <w:rPr>
          <w:sz w:val="20"/>
          <w:szCs w:val="20"/>
        </w:rPr>
        <w:t xml:space="preserve"> </w:t>
      </w:r>
    </w:p>
    <w:p w14:paraId="440AD279"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Implemented the project structure based on Spring MVC pattern using Spring boot. Hands on experience Spring Boot Actuator, Spring Cloud and Netflix Eureka.</w:t>
      </w:r>
    </w:p>
    <w:p w14:paraId="6E3949EA"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Implemented and maintained JavaScript-based APIs for interacting with back-end services and databases, ensuring seamless data integration and synchronization.</w:t>
      </w:r>
    </w:p>
    <w:p w14:paraId="26D58DAC"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Collaborated with back-end developers to define and implement RESTful APIs and JSON data structures, facilitating smooth communication between front-end and back-end systems.</w:t>
      </w:r>
    </w:p>
    <w:p w14:paraId="69A8B61B"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Utilized Node.JS to build RESTful APIs and integrated them with React.JS, resulting in a seamless user experience. </w:t>
      </w:r>
    </w:p>
    <w:p w14:paraId="085F139C" w14:textId="2B406E9B"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Conducted performance testing and optimization of Graph</w:t>
      </w:r>
      <w:r w:rsidR="00134421">
        <w:rPr>
          <w:sz w:val="20"/>
          <w:szCs w:val="20"/>
        </w:rPr>
        <w:t xml:space="preserve"> </w:t>
      </w:r>
      <w:r>
        <w:rPr>
          <w:sz w:val="20"/>
          <w:szCs w:val="20"/>
        </w:rPr>
        <w:t>QL queries to improve response times and reduce unnecessary network traffic and data transfer.</w:t>
      </w:r>
    </w:p>
    <w:p w14:paraId="42800D6E"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Developing and implementing a data access layer using Hibernate ORM framework. Mapping Java objects to database tables using Hibernate annotations and XML configurations. </w:t>
      </w:r>
    </w:p>
    <w:p w14:paraId="459012EC"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lastRenderedPageBreak/>
        <w:t>Developed and maintained Kafka producers, consumers, and Connectors for real-time data ingestion, streaming, and integration. Utilized Java-based libraries like Kafka Streams, Confluent Kafka, and Spring Kafka for diverse data ingestion and processing.</w:t>
      </w:r>
    </w:p>
    <w:p w14:paraId="4332B908"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Designed and implemented databases using MySQL or Oracle, implemented Hibernate DAO layer for Oracle 11g interaction, and executed backup and recovery strategies using Oracle Recovery Manager (RMAN) for data integrity and minimal downtime.</w:t>
      </w:r>
    </w:p>
    <w:p w14:paraId="0BF144D2"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Tuned SQL queries and performed performance analysis using Oracle tools such as Oracle Enterprise Manager or SQL Tuning Advisor, optimizing query execution plans using Oracle, RabbitMQ &amp; Redis.</w:t>
      </w:r>
    </w:p>
    <w:p w14:paraId="41E9E8C2"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 xml:space="preserve">Executed parallel browser testing on various machines using Selenium Grid, performed cross-browser testing, and used Maven as a build tool for deploying the application. </w:t>
      </w:r>
    </w:p>
    <w:p w14:paraId="4593245B"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Proficient in JUnit testing with Mockito and Power Mockito for integration testing, as well as SOAP UI testing.</w:t>
      </w:r>
    </w:p>
    <w:p w14:paraId="38E694A5"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Implemented and manages CI/CD pipelines on OpenShift, ensuring high availability and fault tolerance through clustering, load balancing, and failover mechanisms.</w:t>
      </w:r>
    </w:p>
    <w:p w14:paraId="00E152C4"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Created and managed CI/CD pipelines using Azure DevOps, Jenkins. Implementing security controls and best practices on Azure.</w:t>
      </w:r>
    </w:p>
    <w:p w14:paraId="5F30CDFE"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Configuring and managing Azure virtual machines and container-based services using Kubernetes and Docker.</w:t>
      </w:r>
    </w:p>
    <w:p w14:paraId="6E5B6A3B" w14:textId="77777777" w:rsidR="00606F18" w:rsidRDefault="006A131E" w:rsidP="005B29D8">
      <w:pPr>
        <w:pStyle w:val="ListParagraph"/>
        <w:numPr>
          <w:ilvl w:val="0"/>
          <w:numId w:val="6"/>
        </w:numPr>
        <w:pBdr>
          <w:top w:val="single" w:sz="4" w:space="1" w:color="auto"/>
        </w:pBdr>
        <w:spacing w:after="0" w:line="240" w:lineRule="auto"/>
        <w:jc w:val="both"/>
        <w:rPr>
          <w:sz w:val="20"/>
          <w:szCs w:val="20"/>
        </w:rPr>
      </w:pPr>
      <w:r>
        <w:rPr>
          <w:sz w:val="20"/>
          <w:szCs w:val="20"/>
        </w:rPr>
        <w:t>Worked on Version control systems like CVS, Git and configured and maintained source code repositories in Git.</w:t>
      </w:r>
    </w:p>
    <w:p w14:paraId="653DDF9E" w14:textId="61DFEECC" w:rsidR="00606F18" w:rsidRDefault="006A131E" w:rsidP="005B29D8">
      <w:pPr>
        <w:pStyle w:val="BodyA"/>
        <w:pBdr>
          <w:top w:val="single" w:sz="4" w:space="1" w:color="auto"/>
        </w:pBdr>
        <w:jc w:val="both"/>
        <w:rPr>
          <w:rFonts w:ascii="Calibri" w:hAnsi="Calibri"/>
          <w:b/>
          <w:bCs/>
          <w:sz w:val="20"/>
          <w:szCs w:val="20"/>
        </w:rPr>
      </w:pPr>
      <w:r>
        <w:rPr>
          <w:rFonts w:ascii="Calibri" w:hAnsi="Calibri"/>
          <w:b/>
          <w:bCs/>
          <w:sz w:val="20"/>
          <w:szCs w:val="20"/>
          <w:u w:val="single"/>
        </w:rPr>
        <w:t>Environment</w:t>
      </w:r>
      <w:r>
        <w:rPr>
          <w:rFonts w:ascii="Calibri" w:hAnsi="Calibri"/>
          <w:b/>
          <w:bCs/>
          <w:sz w:val="20"/>
          <w:szCs w:val="20"/>
        </w:rPr>
        <w:t>:</w:t>
      </w:r>
      <w:r>
        <w:rPr>
          <w:rFonts w:ascii="Calibri" w:hAnsi="Calibri"/>
          <w:sz w:val="20"/>
          <w:szCs w:val="20"/>
        </w:rPr>
        <w:t xml:space="preserve"> </w:t>
      </w:r>
      <w:r>
        <w:rPr>
          <w:rFonts w:ascii="Calibri" w:hAnsi="Calibri"/>
          <w:b/>
          <w:bCs/>
          <w:sz w:val="20"/>
          <w:szCs w:val="20"/>
        </w:rPr>
        <w:t>Java8, Azure, React.JS, Hibernate, Spring, XML, Spring MVC, J2EE, JSM, OAuth, JUnit, Node.JS, Oracle 11g, microservices, Maven, Graph</w:t>
      </w:r>
      <w:r w:rsidR="00134421">
        <w:rPr>
          <w:rFonts w:ascii="Calibri" w:hAnsi="Calibri"/>
          <w:b/>
          <w:bCs/>
          <w:sz w:val="20"/>
          <w:szCs w:val="20"/>
        </w:rPr>
        <w:t xml:space="preserve"> </w:t>
      </w:r>
      <w:r>
        <w:rPr>
          <w:rFonts w:ascii="Calibri" w:hAnsi="Calibri"/>
          <w:b/>
          <w:bCs/>
          <w:sz w:val="20"/>
          <w:szCs w:val="20"/>
        </w:rPr>
        <w:t>QL, Spring boot, Kafka, Docker, PL/SQL, WebSphere, WebLogic, Redux, UML, Log4J, JavaScript, Git, AJAX, JIRA.</w:t>
      </w:r>
    </w:p>
    <w:p w14:paraId="797015DC" w14:textId="77777777" w:rsidR="00134421" w:rsidRDefault="00134421" w:rsidP="005B29D8">
      <w:pPr>
        <w:pStyle w:val="BodyA"/>
        <w:pBdr>
          <w:top w:val="single" w:sz="4" w:space="1" w:color="auto"/>
        </w:pBdr>
        <w:jc w:val="both"/>
        <w:rPr>
          <w:rFonts w:ascii="Calibri" w:hAnsi="Calibri"/>
          <w:b/>
          <w:bCs/>
          <w:sz w:val="20"/>
          <w:szCs w:val="20"/>
        </w:rPr>
      </w:pPr>
    </w:p>
    <w:p w14:paraId="24ECA4E9" w14:textId="77777777" w:rsidR="007E5CDD" w:rsidRDefault="007E5CDD" w:rsidP="005B29D8">
      <w:pPr>
        <w:pStyle w:val="BodyA"/>
        <w:pBdr>
          <w:top w:val="single" w:sz="4" w:space="1" w:color="auto"/>
        </w:pBdr>
        <w:jc w:val="both"/>
        <w:rPr>
          <w:rFonts w:ascii="Calibri" w:hAnsi="Calibri"/>
          <w:b/>
          <w:bCs/>
          <w:sz w:val="20"/>
          <w:szCs w:val="20"/>
        </w:rPr>
      </w:pPr>
    </w:p>
    <w:p w14:paraId="217E94B5" w14:textId="77777777" w:rsidR="005B29D8" w:rsidRDefault="005B29D8" w:rsidP="005B29D8">
      <w:pPr>
        <w:pStyle w:val="BodyA"/>
        <w:pBdr>
          <w:top w:val="single" w:sz="4" w:space="1" w:color="auto"/>
        </w:pBdr>
        <w:jc w:val="both"/>
        <w:rPr>
          <w:rFonts w:ascii="Calibri" w:hAnsi="Calibri"/>
          <w:b/>
          <w:bCs/>
          <w:sz w:val="20"/>
          <w:szCs w:val="20"/>
        </w:rPr>
      </w:pPr>
      <w:r w:rsidRPr="004358C6">
        <w:rPr>
          <w:rFonts w:ascii="Calibri" w:hAnsi="Calibri"/>
          <w:b/>
          <w:bCs/>
          <w:sz w:val="20"/>
          <w:szCs w:val="20"/>
        </w:rPr>
        <w:t>Company: NVIDIA Corporation, Santa Clara, California</w:t>
      </w:r>
      <w:r w:rsidRPr="004358C6">
        <w:rPr>
          <w:rFonts w:ascii="Calibri" w:hAnsi="Calibri"/>
          <w:b/>
          <w:bCs/>
          <w:sz w:val="20"/>
          <w:szCs w:val="20"/>
        </w:rPr>
        <w:tab/>
      </w:r>
      <w:r w:rsidRPr="004358C6">
        <w:rPr>
          <w:rFonts w:ascii="Calibri" w:hAnsi="Calibri"/>
          <w:b/>
          <w:bCs/>
          <w:sz w:val="20"/>
          <w:szCs w:val="20"/>
        </w:rPr>
        <w:tab/>
      </w:r>
      <w:r w:rsidRPr="004358C6">
        <w:rPr>
          <w:rFonts w:ascii="Calibri" w:hAnsi="Calibri"/>
          <w:b/>
          <w:bCs/>
          <w:sz w:val="20"/>
          <w:szCs w:val="20"/>
        </w:rPr>
        <w:tab/>
      </w:r>
      <w:r w:rsidRPr="004358C6">
        <w:rPr>
          <w:rFonts w:ascii="Calibri" w:hAnsi="Calibri"/>
          <w:b/>
          <w:bCs/>
          <w:sz w:val="20"/>
          <w:szCs w:val="20"/>
        </w:rPr>
        <w:tab/>
      </w:r>
      <w:r w:rsidRPr="004358C6">
        <w:rPr>
          <w:rFonts w:ascii="Calibri" w:hAnsi="Calibri"/>
          <w:b/>
          <w:bCs/>
          <w:sz w:val="20"/>
          <w:szCs w:val="20"/>
        </w:rPr>
        <w:tab/>
        <w:t xml:space="preserve">      April 2016 – March 2018     </w:t>
      </w:r>
    </w:p>
    <w:p w14:paraId="58A5E06F" w14:textId="77777777" w:rsidR="007E5CDD" w:rsidRPr="00791F59" w:rsidRDefault="007E5CDD" w:rsidP="007E5CDD">
      <w:pPr>
        <w:pBdr>
          <w:bottom w:val="single" w:sz="4" w:space="1" w:color="auto"/>
        </w:pBdr>
        <w:jc w:val="both"/>
        <w:rPr>
          <w:rFonts w:asciiTheme="minorHAnsi" w:hAnsiTheme="minorHAnsi" w:cstheme="minorHAnsi"/>
          <w:b/>
          <w:sz w:val="20"/>
          <w:szCs w:val="20"/>
        </w:rPr>
      </w:pPr>
      <w:r w:rsidRPr="00791F59">
        <w:rPr>
          <w:rFonts w:asciiTheme="minorHAnsi" w:hAnsiTheme="minorHAnsi" w:cstheme="minorHAnsi"/>
          <w:b/>
          <w:sz w:val="20"/>
          <w:szCs w:val="20"/>
        </w:rPr>
        <w:t>Role: Full Stack Java Developer</w:t>
      </w:r>
    </w:p>
    <w:p w14:paraId="6E9FF423" w14:textId="77777777" w:rsidR="007E5CDD" w:rsidRPr="00791F59" w:rsidRDefault="007E5CDD" w:rsidP="007E5CDD">
      <w:pPr>
        <w:tabs>
          <w:tab w:val="left" w:pos="2240"/>
        </w:tabs>
        <w:jc w:val="both"/>
        <w:rPr>
          <w:rFonts w:asciiTheme="minorHAnsi" w:hAnsiTheme="minorHAnsi" w:cstheme="minorHAnsi"/>
          <w:b/>
          <w:sz w:val="20"/>
          <w:szCs w:val="20"/>
          <w:u w:val="single"/>
        </w:rPr>
      </w:pPr>
      <w:r w:rsidRPr="00791F59">
        <w:rPr>
          <w:rFonts w:asciiTheme="minorHAnsi" w:hAnsiTheme="minorHAnsi" w:cstheme="minorHAnsi"/>
          <w:b/>
          <w:sz w:val="20"/>
          <w:szCs w:val="20"/>
          <w:u w:val="single"/>
        </w:rPr>
        <w:t>Responsibilities: </w:t>
      </w:r>
    </w:p>
    <w:p w14:paraId="0965DF8D" w14:textId="77777777" w:rsidR="007E5CDD" w:rsidRPr="00791F59" w:rsidRDefault="007E5CDD" w:rsidP="00791F59">
      <w:pPr>
        <w:pStyle w:val="NoSpacing"/>
        <w:numPr>
          <w:ilvl w:val="0"/>
          <w:numId w:val="12"/>
        </w:numPr>
        <w:rPr>
          <w:rFonts w:asciiTheme="minorHAnsi" w:hAnsiTheme="minorHAnsi" w:cstheme="minorHAnsi"/>
        </w:rPr>
      </w:pPr>
      <w:bookmarkStart w:id="0" w:name="_Hlk527117874"/>
      <w:r w:rsidRPr="00791F59">
        <w:rPr>
          <w:rFonts w:asciiTheme="minorHAnsi" w:hAnsiTheme="minorHAnsi" w:cstheme="minorHAnsi"/>
        </w:rPr>
        <w:t>Involved in various phases of Software Development Life Cycle (</w:t>
      </w:r>
      <w:r w:rsidRPr="00791F59">
        <w:rPr>
          <w:rFonts w:asciiTheme="minorHAnsi" w:hAnsiTheme="minorHAnsi" w:cstheme="minorHAnsi"/>
          <w:b/>
          <w:bCs/>
        </w:rPr>
        <w:t>SDLC</w:t>
      </w:r>
      <w:r w:rsidRPr="00791F59">
        <w:rPr>
          <w:rFonts w:asciiTheme="minorHAnsi" w:hAnsiTheme="minorHAnsi" w:cstheme="minorHAnsi"/>
        </w:rPr>
        <w:t>) such as requirements gathering, modeling, analysis, design, development, and testing.</w:t>
      </w:r>
    </w:p>
    <w:p w14:paraId="243DC904"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Developed the view-controller components using </w:t>
      </w:r>
      <w:r w:rsidRPr="00791F59">
        <w:rPr>
          <w:rFonts w:asciiTheme="minorHAnsi" w:hAnsiTheme="minorHAnsi" w:cstheme="minorHAnsi"/>
          <w:b/>
          <w:bCs/>
        </w:rPr>
        <w:t>JSPs</w:t>
      </w:r>
      <w:r w:rsidRPr="00791F59">
        <w:rPr>
          <w:rFonts w:asciiTheme="minorHAnsi" w:hAnsiTheme="minorHAnsi" w:cstheme="minorHAnsi"/>
        </w:rPr>
        <w:t>, </w:t>
      </w:r>
      <w:r w:rsidRPr="00791F59">
        <w:rPr>
          <w:rFonts w:asciiTheme="minorHAnsi" w:hAnsiTheme="minorHAnsi" w:cstheme="minorHAnsi"/>
          <w:b/>
          <w:bCs/>
        </w:rPr>
        <w:t>HTML5</w:t>
      </w:r>
      <w:r w:rsidRPr="00791F59">
        <w:rPr>
          <w:rFonts w:asciiTheme="minorHAnsi" w:hAnsiTheme="minorHAnsi" w:cstheme="minorHAnsi"/>
        </w:rPr>
        <w:t>, </w:t>
      </w:r>
      <w:r w:rsidRPr="00791F59">
        <w:rPr>
          <w:rFonts w:asciiTheme="minorHAnsi" w:hAnsiTheme="minorHAnsi" w:cstheme="minorHAnsi"/>
          <w:b/>
          <w:bCs/>
        </w:rPr>
        <w:t>CSS3</w:t>
      </w:r>
      <w:r w:rsidRPr="00791F59">
        <w:rPr>
          <w:rFonts w:asciiTheme="minorHAnsi" w:hAnsiTheme="minorHAnsi" w:cstheme="minorHAnsi"/>
        </w:rPr>
        <w:t>, </w:t>
      </w:r>
      <w:r w:rsidRPr="00791F59">
        <w:rPr>
          <w:rFonts w:asciiTheme="minorHAnsi" w:hAnsiTheme="minorHAnsi" w:cstheme="minorHAnsi"/>
          <w:b/>
          <w:bCs/>
        </w:rPr>
        <w:t>AJAX</w:t>
      </w:r>
      <w:r w:rsidRPr="00791F59">
        <w:rPr>
          <w:rFonts w:asciiTheme="minorHAnsi" w:hAnsiTheme="minorHAnsi" w:cstheme="minorHAnsi"/>
        </w:rPr>
        <w:t>, </w:t>
      </w:r>
      <w:r w:rsidRPr="00791F59">
        <w:rPr>
          <w:rFonts w:asciiTheme="minorHAnsi" w:hAnsiTheme="minorHAnsi" w:cstheme="minorHAnsi"/>
          <w:b/>
          <w:bCs/>
        </w:rPr>
        <w:t>JavaScript (jQuery</w:t>
      </w:r>
      <w:r w:rsidRPr="00791F59">
        <w:rPr>
          <w:rFonts w:asciiTheme="minorHAnsi" w:hAnsiTheme="minorHAnsi" w:cstheme="minorHAnsi"/>
        </w:rPr>
        <w:t>).</w:t>
      </w:r>
    </w:p>
    <w:p w14:paraId="7155590B"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Implemented routing logic and navigation from screen to screen and implemented login functionality on the client side in </w:t>
      </w:r>
      <w:r w:rsidRPr="00791F59">
        <w:rPr>
          <w:rFonts w:asciiTheme="minorHAnsi" w:hAnsiTheme="minorHAnsi" w:cstheme="minorHAnsi"/>
          <w:b/>
          <w:bCs/>
        </w:rPr>
        <w:t>Angular 6</w:t>
      </w:r>
      <w:r w:rsidRPr="00791F59">
        <w:rPr>
          <w:rFonts w:asciiTheme="minorHAnsi" w:hAnsiTheme="minorHAnsi" w:cstheme="minorHAnsi"/>
        </w:rPr>
        <w:t>.</w:t>
      </w:r>
    </w:p>
    <w:p w14:paraId="7245FCD8"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Building stable React components and stand-alone functions to be added to any future pages.</w:t>
      </w:r>
    </w:p>
    <w:p w14:paraId="0201E26F"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Developed the Drag and Drop functionality using React- Drag gable.</w:t>
      </w:r>
    </w:p>
    <w:p w14:paraId="1D586876"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Used React -Auto complete for creating Google map’s location search on the webpage.</w:t>
      </w:r>
    </w:p>
    <w:p w14:paraId="63AC29D2"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Hands-on experience in developing integration with </w:t>
      </w:r>
      <w:r w:rsidRPr="00791F59">
        <w:rPr>
          <w:rFonts w:asciiTheme="minorHAnsi" w:hAnsiTheme="minorHAnsi" w:cstheme="minorHAnsi"/>
          <w:b/>
        </w:rPr>
        <w:t>Elastic search</w:t>
      </w:r>
      <w:r w:rsidRPr="00791F59">
        <w:rPr>
          <w:rFonts w:asciiTheme="minorHAnsi" w:hAnsiTheme="minorHAnsi" w:cstheme="minorHAnsi"/>
        </w:rPr>
        <w:t xml:space="preserve"> in any of the programming languages like </w:t>
      </w:r>
      <w:r w:rsidRPr="00791F59">
        <w:rPr>
          <w:rFonts w:asciiTheme="minorHAnsi" w:hAnsiTheme="minorHAnsi" w:cstheme="minorHAnsi"/>
          <w:b/>
        </w:rPr>
        <w:t xml:space="preserve">JAVA </w:t>
      </w:r>
      <w:r w:rsidRPr="00791F59">
        <w:rPr>
          <w:rFonts w:asciiTheme="minorHAnsi" w:hAnsiTheme="minorHAnsi" w:cstheme="minorHAnsi"/>
        </w:rPr>
        <w:t xml:space="preserve">and </w:t>
      </w:r>
      <w:r w:rsidRPr="00791F59">
        <w:rPr>
          <w:rFonts w:asciiTheme="minorHAnsi" w:hAnsiTheme="minorHAnsi" w:cstheme="minorHAnsi"/>
          <w:b/>
        </w:rPr>
        <w:t>JavaScript</w:t>
      </w:r>
      <w:r w:rsidRPr="00791F59">
        <w:rPr>
          <w:rFonts w:asciiTheme="minorHAnsi" w:hAnsiTheme="minorHAnsi" w:cstheme="minorHAnsi"/>
        </w:rPr>
        <w:t xml:space="preserve">. Having knowledge of </w:t>
      </w:r>
      <w:proofErr w:type="gramStart"/>
      <w:r w:rsidRPr="00791F59">
        <w:rPr>
          <w:rFonts w:asciiTheme="minorHAnsi" w:hAnsiTheme="minorHAnsi" w:cstheme="minorHAnsi"/>
        </w:rPr>
        <w:t>advance</w:t>
      </w:r>
      <w:proofErr w:type="gramEnd"/>
      <w:r w:rsidRPr="00791F59">
        <w:rPr>
          <w:rFonts w:asciiTheme="minorHAnsi" w:hAnsiTheme="minorHAnsi" w:cstheme="minorHAnsi"/>
        </w:rPr>
        <w:t xml:space="preserve"> reporting using </w:t>
      </w:r>
      <w:r w:rsidRPr="00791F59">
        <w:rPr>
          <w:rFonts w:asciiTheme="minorHAnsi" w:hAnsiTheme="minorHAnsi" w:cstheme="minorHAnsi"/>
          <w:b/>
        </w:rPr>
        <w:t>Elastic search</w:t>
      </w:r>
      <w:r w:rsidRPr="00791F59">
        <w:rPr>
          <w:rFonts w:asciiTheme="minorHAnsi" w:hAnsiTheme="minorHAnsi" w:cstheme="minorHAnsi"/>
        </w:rPr>
        <w:t xml:space="preserve"> and </w:t>
      </w:r>
      <w:r w:rsidRPr="00791F59">
        <w:rPr>
          <w:rFonts w:asciiTheme="minorHAnsi" w:hAnsiTheme="minorHAnsi" w:cstheme="minorHAnsi"/>
          <w:b/>
        </w:rPr>
        <w:t>Node JS</w:t>
      </w:r>
      <w:r w:rsidRPr="00791F59">
        <w:rPr>
          <w:rFonts w:asciiTheme="minorHAnsi" w:hAnsiTheme="minorHAnsi" w:cstheme="minorHAnsi"/>
        </w:rPr>
        <w:t>.</w:t>
      </w:r>
    </w:p>
    <w:p w14:paraId="5ECD3B8C"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Configured </w:t>
      </w:r>
      <w:r w:rsidRPr="00791F59">
        <w:rPr>
          <w:rFonts w:asciiTheme="minorHAnsi" w:hAnsiTheme="minorHAnsi" w:cstheme="minorHAnsi"/>
          <w:b/>
        </w:rPr>
        <w:t>Kafka</w:t>
      </w:r>
      <w:r w:rsidRPr="00791F59">
        <w:rPr>
          <w:rFonts w:asciiTheme="minorHAnsi" w:hAnsiTheme="minorHAnsi" w:cstheme="minorHAnsi"/>
        </w:rPr>
        <w:t> to read and write messages from external programs.</w:t>
      </w:r>
    </w:p>
    <w:p w14:paraId="02725709"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Implemented </w:t>
      </w:r>
      <w:r w:rsidRPr="00791F59">
        <w:rPr>
          <w:rFonts w:asciiTheme="minorHAnsi" w:hAnsiTheme="minorHAnsi" w:cstheme="minorHAnsi"/>
          <w:b/>
          <w:bCs/>
        </w:rPr>
        <w:t>core</w:t>
      </w:r>
      <w:r w:rsidRPr="00791F59">
        <w:rPr>
          <w:rFonts w:asciiTheme="minorHAnsi" w:hAnsiTheme="minorHAnsi" w:cstheme="minorHAnsi"/>
        </w:rPr>
        <w:t> features of </w:t>
      </w:r>
      <w:r w:rsidRPr="00791F59">
        <w:rPr>
          <w:rFonts w:asciiTheme="minorHAnsi" w:hAnsiTheme="minorHAnsi" w:cstheme="minorHAnsi"/>
          <w:b/>
          <w:bCs/>
        </w:rPr>
        <w:t xml:space="preserve">Angular 6 </w:t>
      </w:r>
      <w:r w:rsidRPr="00791F59">
        <w:rPr>
          <w:rFonts w:asciiTheme="minorHAnsi" w:hAnsiTheme="minorHAnsi" w:cstheme="minorHAnsi"/>
        </w:rPr>
        <w:t>framework such as dependency </w:t>
      </w:r>
      <w:r w:rsidRPr="00791F59">
        <w:rPr>
          <w:rFonts w:asciiTheme="minorHAnsi" w:hAnsiTheme="minorHAnsi" w:cstheme="minorHAnsi"/>
          <w:bCs/>
        </w:rPr>
        <w:t>Injection</w:t>
      </w:r>
      <w:r w:rsidRPr="00791F59">
        <w:rPr>
          <w:rFonts w:asciiTheme="minorHAnsi" w:hAnsiTheme="minorHAnsi" w:cstheme="minorHAnsi"/>
        </w:rPr>
        <w:t>, </w:t>
      </w:r>
      <w:r w:rsidRPr="00791F59">
        <w:rPr>
          <w:rFonts w:asciiTheme="minorHAnsi" w:hAnsiTheme="minorHAnsi" w:cstheme="minorHAnsi"/>
          <w:bCs/>
        </w:rPr>
        <w:t>Data</w:t>
      </w:r>
      <w:r w:rsidRPr="00791F59">
        <w:rPr>
          <w:rFonts w:asciiTheme="minorHAnsi" w:hAnsiTheme="minorHAnsi" w:cstheme="minorHAnsi"/>
        </w:rPr>
        <w:t>binding, </w:t>
      </w:r>
      <w:r w:rsidRPr="00791F59">
        <w:rPr>
          <w:rFonts w:asciiTheme="minorHAnsi" w:hAnsiTheme="minorHAnsi" w:cstheme="minorHAnsi"/>
          <w:bCs/>
        </w:rPr>
        <w:t>Filters</w:t>
      </w:r>
      <w:r w:rsidRPr="00791F59">
        <w:rPr>
          <w:rFonts w:asciiTheme="minorHAnsi" w:hAnsiTheme="minorHAnsi" w:cstheme="minorHAnsi"/>
        </w:rPr>
        <w:t>, Directives, Templates, Services and Deep Linking Designing.</w:t>
      </w:r>
    </w:p>
    <w:p w14:paraId="77819A54"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shd w:val="clear" w:color="auto" w:fill="FFFFFF"/>
        </w:rPr>
        <w:t xml:space="preserve">Used </w:t>
      </w:r>
      <w:r w:rsidRPr="00791F59">
        <w:rPr>
          <w:rFonts w:asciiTheme="minorHAnsi" w:hAnsiTheme="minorHAnsi" w:cstheme="minorHAnsi"/>
          <w:b/>
          <w:shd w:val="clear" w:color="auto" w:fill="FFFFFF"/>
        </w:rPr>
        <w:t>Java8</w:t>
      </w:r>
      <w:r w:rsidRPr="00791F59">
        <w:rPr>
          <w:rFonts w:asciiTheme="minorHAnsi" w:hAnsiTheme="minorHAnsi" w:cstheme="minorHAnsi"/>
          <w:shd w:val="clear" w:color="auto" w:fill="FFFFFF"/>
        </w:rPr>
        <w:t xml:space="preserve"> features like stream and </w:t>
      </w:r>
      <w:r w:rsidRPr="00791F59">
        <w:rPr>
          <w:rFonts w:asciiTheme="minorHAnsi" w:hAnsiTheme="minorHAnsi" w:cstheme="minorHAnsi"/>
          <w:b/>
          <w:shd w:val="clear" w:color="auto" w:fill="FFFFFF"/>
        </w:rPr>
        <w:t>Lambda</w:t>
      </w:r>
      <w:r w:rsidRPr="00791F59">
        <w:rPr>
          <w:rFonts w:asciiTheme="minorHAnsi" w:hAnsiTheme="minorHAnsi" w:cstheme="minorHAnsi"/>
          <w:shd w:val="clear" w:color="auto" w:fill="FFFFFF"/>
        </w:rPr>
        <w:t xml:space="preserve"> expressions.</w:t>
      </w:r>
    </w:p>
    <w:p w14:paraId="420A9336" w14:textId="77777777" w:rsidR="007E5CDD" w:rsidRPr="00791F59" w:rsidRDefault="007E5CDD" w:rsidP="00791F59">
      <w:pPr>
        <w:pStyle w:val="NoSpacing"/>
        <w:numPr>
          <w:ilvl w:val="0"/>
          <w:numId w:val="12"/>
        </w:numPr>
        <w:rPr>
          <w:rFonts w:asciiTheme="minorHAnsi" w:hAnsiTheme="minorHAnsi" w:cstheme="minorHAnsi"/>
          <w:b/>
          <w:u w:val="single"/>
        </w:rPr>
      </w:pPr>
      <w:r w:rsidRPr="00791F59">
        <w:rPr>
          <w:rFonts w:asciiTheme="minorHAnsi" w:eastAsia="Arial" w:hAnsiTheme="minorHAnsi" w:cstheme="minorHAnsi"/>
        </w:rPr>
        <w:t xml:space="preserve">Maintained </w:t>
      </w:r>
      <w:r w:rsidRPr="00791F59">
        <w:rPr>
          <w:rFonts w:asciiTheme="minorHAnsi" w:eastAsia="Arial" w:hAnsiTheme="minorHAnsi" w:cstheme="minorHAnsi"/>
          <w:b/>
        </w:rPr>
        <w:t>Interface</w:t>
      </w:r>
      <w:r w:rsidRPr="00791F59">
        <w:rPr>
          <w:rFonts w:asciiTheme="minorHAnsi" w:eastAsia="Arial" w:hAnsiTheme="minorHAnsi" w:cstheme="minorHAnsi"/>
        </w:rPr>
        <w:t xml:space="preserve"> compatibility and </w:t>
      </w:r>
      <w:r w:rsidRPr="00791F59">
        <w:rPr>
          <w:rFonts w:asciiTheme="minorHAnsi" w:eastAsia="Arial" w:hAnsiTheme="minorHAnsi" w:cstheme="minorHAnsi"/>
          <w:b/>
        </w:rPr>
        <w:t>concurrency</w:t>
      </w:r>
      <w:r w:rsidRPr="00791F59">
        <w:rPr>
          <w:rFonts w:asciiTheme="minorHAnsi" w:eastAsia="Arial" w:hAnsiTheme="minorHAnsi" w:cstheme="minorHAnsi"/>
        </w:rPr>
        <w:t xml:space="preserve"> in the project using </w:t>
      </w:r>
      <w:r w:rsidRPr="00791F59">
        <w:rPr>
          <w:rFonts w:asciiTheme="minorHAnsi" w:eastAsia="Arial" w:hAnsiTheme="minorHAnsi" w:cstheme="minorHAnsi"/>
          <w:b/>
        </w:rPr>
        <w:t>Java 8</w:t>
      </w:r>
      <w:r w:rsidRPr="00791F59">
        <w:rPr>
          <w:rFonts w:asciiTheme="minorHAnsi" w:eastAsia="Arial" w:hAnsiTheme="minorHAnsi" w:cstheme="minorHAnsi"/>
        </w:rPr>
        <w:t xml:space="preserve"> new features like default, static methods, and Concurrency API. </w:t>
      </w:r>
    </w:p>
    <w:p w14:paraId="2ABE516A" w14:textId="77777777" w:rsidR="007E5CDD" w:rsidRPr="00791F59" w:rsidRDefault="007E5CDD" w:rsidP="00791F59">
      <w:pPr>
        <w:pStyle w:val="NoSpacing"/>
        <w:numPr>
          <w:ilvl w:val="0"/>
          <w:numId w:val="12"/>
        </w:numPr>
        <w:rPr>
          <w:rFonts w:asciiTheme="minorHAnsi" w:hAnsiTheme="minorHAnsi" w:cstheme="minorHAnsi"/>
          <w:b/>
          <w:u w:val="single"/>
        </w:rPr>
      </w:pPr>
      <w:r w:rsidRPr="00791F59">
        <w:rPr>
          <w:rFonts w:asciiTheme="minorHAnsi" w:hAnsiTheme="minorHAnsi" w:cstheme="minorHAnsi"/>
        </w:rPr>
        <w:t xml:space="preserve">Used </w:t>
      </w:r>
      <w:r w:rsidRPr="00791F59">
        <w:rPr>
          <w:rFonts w:asciiTheme="minorHAnsi" w:hAnsiTheme="minorHAnsi" w:cstheme="minorHAnsi"/>
          <w:b/>
        </w:rPr>
        <w:t>Java 8 Method References</w:t>
      </w:r>
      <w:r w:rsidRPr="00791F59">
        <w:rPr>
          <w:rFonts w:asciiTheme="minorHAnsi" w:hAnsiTheme="minorHAnsi" w:cstheme="minorHAnsi"/>
        </w:rPr>
        <w:t xml:space="preserve"> feature to point to methods by their names and used </w:t>
      </w:r>
      <w:r w:rsidRPr="00791F59">
        <w:rPr>
          <w:rFonts w:asciiTheme="minorHAnsi" w:hAnsiTheme="minorHAnsi" w:cstheme="minorHAnsi"/>
          <w:b/>
        </w:rPr>
        <w:t>functional Interfaces.</w:t>
      </w:r>
    </w:p>
    <w:p w14:paraId="62461E55" w14:textId="4ACC66B3"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Responsible for creating an instance on </w:t>
      </w:r>
      <w:r w:rsidRPr="00791F59">
        <w:rPr>
          <w:rFonts w:asciiTheme="minorHAnsi" w:hAnsiTheme="minorHAnsi" w:cstheme="minorHAnsi"/>
          <w:b/>
        </w:rPr>
        <w:t xml:space="preserve">Amazon EC2 </w:t>
      </w:r>
      <w:r w:rsidRPr="00791F59">
        <w:rPr>
          <w:rFonts w:asciiTheme="minorHAnsi" w:hAnsiTheme="minorHAnsi" w:cstheme="minorHAnsi"/>
        </w:rPr>
        <w:t>(</w:t>
      </w:r>
      <w:r w:rsidRPr="00791F59">
        <w:rPr>
          <w:rFonts w:asciiTheme="minorHAnsi" w:hAnsiTheme="minorHAnsi" w:cstheme="minorHAnsi"/>
          <w:b/>
        </w:rPr>
        <w:t>AWS</w:t>
      </w:r>
      <w:r w:rsidRPr="00791F59">
        <w:rPr>
          <w:rFonts w:asciiTheme="minorHAnsi" w:hAnsiTheme="minorHAnsi" w:cstheme="minorHAnsi"/>
        </w:rPr>
        <w:t xml:space="preserve">) and </w:t>
      </w:r>
      <w:r w:rsidR="00791F59" w:rsidRPr="00791F59">
        <w:rPr>
          <w:rFonts w:asciiTheme="minorHAnsi" w:hAnsiTheme="minorHAnsi" w:cstheme="minorHAnsi"/>
        </w:rPr>
        <w:t>deploying</w:t>
      </w:r>
      <w:r w:rsidRPr="00791F59">
        <w:rPr>
          <w:rFonts w:asciiTheme="minorHAnsi" w:hAnsiTheme="minorHAnsi" w:cstheme="minorHAnsi"/>
        </w:rPr>
        <w:t xml:space="preserve"> the application on it.</w:t>
      </w:r>
    </w:p>
    <w:p w14:paraId="37068004"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Installed, secured, and configured </w:t>
      </w:r>
      <w:r w:rsidRPr="00791F59">
        <w:rPr>
          <w:rFonts w:asciiTheme="minorHAnsi" w:hAnsiTheme="minorHAnsi" w:cstheme="minorHAnsi"/>
          <w:b/>
        </w:rPr>
        <w:t>AWS</w:t>
      </w:r>
      <w:r w:rsidRPr="00791F59">
        <w:rPr>
          <w:rFonts w:asciiTheme="minorHAnsi" w:hAnsiTheme="minorHAnsi" w:cstheme="minorHAnsi"/>
        </w:rPr>
        <w:t xml:space="preserve"> cloud servers and </w:t>
      </w:r>
      <w:r w:rsidRPr="00791F59">
        <w:rPr>
          <w:rFonts w:asciiTheme="minorHAnsi" w:hAnsiTheme="minorHAnsi" w:cstheme="minorHAnsi"/>
          <w:b/>
        </w:rPr>
        <w:t>Amazon AWS</w:t>
      </w:r>
      <w:r w:rsidRPr="00791F59">
        <w:rPr>
          <w:rFonts w:asciiTheme="minorHAnsi" w:hAnsiTheme="minorHAnsi" w:cstheme="minorHAnsi"/>
        </w:rPr>
        <w:t xml:space="preserve"> virtual servers (Linux).</w:t>
      </w:r>
    </w:p>
    <w:p w14:paraId="0F69EAD4"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Worked on </w:t>
      </w:r>
      <w:r w:rsidRPr="00791F59">
        <w:rPr>
          <w:rFonts w:asciiTheme="minorHAnsi" w:hAnsiTheme="minorHAnsi" w:cstheme="minorHAnsi"/>
          <w:b/>
        </w:rPr>
        <w:t>AWS</w:t>
      </w:r>
      <w:r w:rsidRPr="00791F59">
        <w:rPr>
          <w:rFonts w:asciiTheme="minorHAnsi" w:hAnsiTheme="minorHAnsi" w:cstheme="minorHAnsi"/>
        </w:rPr>
        <w:t xml:space="preserve"> services to deploy static websites and dynamic Web Apps on </w:t>
      </w:r>
      <w:r w:rsidRPr="00791F59">
        <w:rPr>
          <w:rFonts w:asciiTheme="minorHAnsi" w:hAnsiTheme="minorHAnsi" w:cstheme="minorHAnsi"/>
          <w:b/>
        </w:rPr>
        <w:t>EC2</w:t>
      </w:r>
      <w:r w:rsidRPr="00791F59">
        <w:rPr>
          <w:rFonts w:asciiTheme="minorHAnsi" w:hAnsiTheme="minorHAnsi" w:cstheme="minorHAnsi"/>
        </w:rPr>
        <w:t xml:space="preserve"> using </w:t>
      </w:r>
      <w:r w:rsidRPr="00791F59">
        <w:rPr>
          <w:rFonts w:asciiTheme="minorHAnsi" w:hAnsiTheme="minorHAnsi" w:cstheme="minorHAnsi"/>
          <w:b/>
        </w:rPr>
        <w:t xml:space="preserve">Elastic Beanstalk </w:t>
      </w:r>
      <w:r w:rsidRPr="00791F59">
        <w:rPr>
          <w:rFonts w:asciiTheme="minorHAnsi" w:hAnsiTheme="minorHAnsi" w:cstheme="minorHAnsi"/>
        </w:rPr>
        <w:t xml:space="preserve">and Elastic Container </w:t>
      </w:r>
      <w:r w:rsidRPr="00791F59">
        <w:rPr>
          <w:rFonts w:asciiTheme="minorHAnsi" w:hAnsiTheme="minorHAnsi" w:cstheme="minorHAnsi"/>
          <w:b/>
        </w:rPr>
        <w:t>Service-Docker and Kubernetes.</w:t>
      </w:r>
    </w:p>
    <w:p w14:paraId="6D628488"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Involved in creating </w:t>
      </w:r>
      <w:r w:rsidRPr="00791F59">
        <w:rPr>
          <w:rFonts w:asciiTheme="minorHAnsi" w:hAnsiTheme="minorHAnsi" w:cstheme="minorHAnsi"/>
          <w:b/>
        </w:rPr>
        <w:t>EC2</w:t>
      </w:r>
      <w:r w:rsidRPr="00791F59">
        <w:rPr>
          <w:rFonts w:asciiTheme="minorHAnsi" w:hAnsiTheme="minorHAnsi" w:cstheme="minorHAnsi"/>
        </w:rPr>
        <w:t xml:space="preserve"> instances and installed required configurations and applications on it and created </w:t>
      </w:r>
      <w:r w:rsidRPr="00791F59">
        <w:rPr>
          <w:rFonts w:asciiTheme="minorHAnsi" w:hAnsiTheme="minorHAnsi" w:cstheme="minorHAnsi"/>
          <w:b/>
        </w:rPr>
        <w:t>S3</w:t>
      </w:r>
      <w:r w:rsidRPr="00791F59">
        <w:rPr>
          <w:rFonts w:asciiTheme="minorHAnsi" w:hAnsiTheme="minorHAnsi" w:cstheme="minorHAnsi"/>
        </w:rPr>
        <w:t xml:space="preserve"> buckets for storing object level data into it.</w:t>
      </w:r>
    </w:p>
    <w:p w14:paraId="7783341D" w14:textId="77777777" w:rsidR="007E5CDD" w:rsidRPr="00791F59" w:rsidRDefault="007E5CDD" w:rsidP="00791F59">
      <w:pPr>
        <w:pStyle w:val="NoSpacing"/>
        <w:numPr>
          <w:ilvl w:val="0"/>
          <w:numId w:val="12"/>
        </w:numPr>
        <w:rPr>
          <w:rStyle w:val="apple-style-span"/>
          <w:rFonts w:asciiTheme="minorHAnsi" w:eastAsia="MS Mincho" w:hAnsiTheme="minorHAnsi" w:cstheme="minorHAnsi"/>
        </w:rPr>
      </w:pPr>
      <w:r w:rsidRPr="00791F59">
        <w:rPr>
          <w:rStyle w:val="apple-style-span"/>
          <w:rFonts w:asciiTheme="minorHAnsi" w:eastAsia="MS Mincho" w:hAnsiTheme="minorHAnsi" w:cstheme="minorHAnsi"/>
        </w:rPr>
        <w:t xml:space="preserve">Used </w:t>
      </w:r>
      <w:r w:rsidRPr="00791F59">
        <w:rPr>
          <w:rStyle w:val="apple-style-span"/>
          <w:rFonts w:asciiTheme="minorHAnsi" w:eastAsia="MS Mincho" w:hAnsiTheme="minorHAnsi" w:cstheme="minorHAnsi"/>
          <w:b/>
        </w:rPr>
        <w:t>AWS Cloud Watch</w:t>
      </w:r>
      <w:r w:rsidRPr="00791F59">
        <w:rPr>
          <w:rStyle w:val="apple-style-span"/>
          <w:rFonts w:asciiTheme="minorHAnsi" w:eastAsia="MS Mincho" w:hAnsiTheme="minorHAnsi" w:cstheme="minorHAnsi"/>
        </w:rPr>
        <w:t xml:space="preserve"> to monitor the application and to store the logging information.</w:t>
      </w:r>
    </w:p>
    <w:p w14:paraId="7F732D26"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Used </w:t>
      </w:r>
      <w:r w:rsidRPr="00791F59">
        <w:rPr>
          <w:rFonts w:asciiTheme="minorHAnsi" w:hAnsiTheme="minorHAnsi" w:cstheme="minorHAnsi"/>
          <w:b/>
        </w:rPr>
        <w:t>Spring MVC</w:t>
      </w:r>
      <w:r w:rsidRPr="00791F59">
        <w:rPr>
          <w:rFonts w:asciiTheme="minorHAnsi" w:hAnsiTheme="minorHAnsi" w:cstheme="minorHAnsi"/>
        </w:rPr>
        <w:t xml:space="preserve"> framework for implementing </w:t>
      </w:r>
      <w:r w:rsidRPr="00791F59">
        <w:rPr>
          <w:rFonts w:asciiTheme="minorHAnsi" w:hAnsiTheme="minorHAnsi" w:cstheme="minorHAnsi"/>
          <w:b/>
          <w:bCs/>
        </w:rPr>
        <w:t>Model-View- Controller (MVC)</w:t>
      </w:r>
      <w:r w:rsidRPr="00791F59">
        <w:rPr>
          <w:rFonts w:asciiTheme="minorHAnsi" w:hAnsiTheme="minorHAnsi" w:cstheme="minorHAnsi"/>
        </w:rPr>
        <w:t> architecture at the Web tier.</w:t>
      </w:r>
    </w:p>
    <w:p w14:paraId="00980B50"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 xml:space="preserve">Secured the API's by implementing </w:t>
      </w:r>
      <w:r w:rsidRPr="00791F59">
        <w:rPr>
          <w:rFonts w:asciiTheme="minorHAnsi" w:hAnsiTheme="minorHAnsi" w:cstheme="minorHAnsi"/>
          <w:b/>
        </w:rPr>
        <w:t>Oauth2</w:t>
      </w:r>
      <w:r w:rsidRPr="00791F59">
        <w:rPr>
          <w:rFonts w:asciiTheme="minorHAnsi" w:hAnsiTheme="minorHAnsi" w:cstheme="minorHAnsi"/>
        </w:rPr>
        <w:t xml:space="preserve"> token-based authentication/authorization scheme using </w:t>
      </w:r>
      <w:r w:rsidRPr="00791F59">
        <w:rPr>
          <w:rFonts w:asciiTheme="minorHAnsi" w:hAnsiTheme="minorHAnsi" w:cstheme="minorHAnsi"/>
          <w:b/>
        </w:rPr>
        <w:t>spring security</w:t>
      </w:r>
      <w:r w:rsidRPr="00791F59">
        <w:rPr>
          <w:rFonts w:asciiTheme="minorHAnsi" w:hAnsiTheme="minorHAnsi" w:cstheme="minorHAnsi"/>
        </w:rPr>
        <w:t>.</w:t>
      </w:r>
    </w:p>
    <w:p w14:paraId="63F69CF4" w14:textId="77777777" w:rsidR="007E5CDD" w:rsidRPr="00791F59" w:rsidRDefault="007E5CDD" w:rsidP="00791F59">
      <w:pPr>
        <w:pStyle w:val="NoSpacing"/>
        <w:numPr>
          <w:ilvl w:val="0"/>
          <w:numId w:val="12"/>
        </w:numPr>
        <w:rPr>
          <w:rFonts w:asciiTheme="minorHAnsi" w:hAnsiTheme="minorHAnsi" w:cstheme="minorHAnsi"/>
          <w:b/>
        </w:rPr>
      </w:pPr>
      <w:r w:rsidRPr="00791F59">
        <w:rPr>
          <w:rFonts w:asciiTheme="minorHAnsi" w:hAnsiTheme="minorHAnsi" w:cstheme="minorHAnsi"/>
        </w:rPr>
        <w:t xml:space="preserve">Developed the monolithic application and involved in migrating existing monolithic application into </w:t>
      </w:r>
      <w:r w:rsidRPr="00791F59">
        <w:rPr>
          <w:rFonts w:asciiTheme="minorHAnsi" w:hAnsiTheme="minorHAnsi" w:cstheme="minorHAnsi"/>
          <w:b/>
        </w:rPr>
        <w:t>Micro Service Architecture</w:t>
      </w:r>
      <w:r w:rsidRPr="00791F59">
        <w:rPr>
          <w:rFonts w:asciiTheme="minorHAnsi" w:hAnsiTheme="minorHAnsi" w:cstheme="minorHAnsi"/>
        </w:rPr>
        <w:t xml:space="preserve"> based </w:t>
      </w:r>
      <w:r w:rsidRPr="00791F59">
        <w:rPr>
          <w:rFonts w:asciiTheme="minorHAnsi" w:hAnsiTheme="minorHAnsi" w:cstheme="minorHAnsi"/>
          <w:b/>
        </w:rPr>
        <w:t>RESTful Service</w:t>
      </w:r>
      <w:r w:rsidRPr="00791F59">
        <w:rPr>
          <w:rFonts w:asciiTheme="minorHAnsi" w:hAnsiTheme="minorHAnsi" w:cstheme="minorHAnsi"/>
        </w:rPr>
        <w:t xml:space="preserve"> and deployments were done on </w:t>
      </w:r>
      <w:r w:rsidRPr="00791F59">
        <w:rPr>
          <w:rFonts w:asciiTheme="minorHAnsi" w:hAnsiTheme="minorHAnsi" w:cstheme="minorHAnsi"/>
          <w:b/>
        </w:rPr>
        <w:t>AWS.</w:t>
      </w:r>
    </w:p>
    <w:p w14:paraId="06F032E2"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Designed and developed</w:t>
      </w:r>
      <w:r w:rsidRPr="00791F59">
        <w:rPr>
          <w:rFonts w:asciiTheme="minorHAnsi" w:hAnsiTheme="minorHAnsi" w:cstheme="minorHAnsi"/>
          <w:b/>
        </w:rPr>
        <w:t xml:space="preserve"> Micro Services</w:t>
      </w:r>
      <w:r w:rsidRPr="00791F59">
        <w:rPr>
          <w:rFonts w:asciiTheme="minorHAnsi" w:hAnsiTheme="minorHAnsi" w:cstheme="minorHAnsi"/>
        </w:rPr>
        <w:t xml:space="preserve"> business components using</w:t>
      </w:r>
      <w:r w:rsidRPr="00791F59">
        <w:rPr>
          <w:rFonts w:asciiTheme="minorHAnsi" w:hAnsiTheme="minorHAnsi" w:cstheme="minorHAnsi"/>
          <w:b/>
        </w:rPr>
        <w:t xml:space="preserve"> Spring Boot.</w:t>
      </w:r>
    </w:p>
    <w:p w14:paraId="47DCB8CE" w14:textId="77777777" w:rsidR="007E5CDD" w:rsidRPr="00791F59" w:rsidRDefault="007E5CDD" w:rsidP="00791F59">
      <w:pPr>
        <w:pStyle w:val="NoSpacing"/>
        <w:numPr>
          <w:ilvl w:val="0"/>
          <w:numId w:val="12"/>
        </w:numPr>
        <w:rPr>
          <w:rFonts w:asciiTheme="minorHAnsi" w:eastAsia="MS Mincho" w:hAnsiTheme="minorHAnsi" w:cstheme="minorHAnsi"/>
        </w:rPr>
      </w:pPr>
      <w:r w:rsidRPr="00791F59">
        <w:rPr>
          <w:rFonts w:asciiTheme="minorHAnsi" w:eastAsia="MS Mincho" w:hAnsiTheme="minorHAnsi" w:cstheme="minorHAnsi"/>
        </w:rPr>
        <w:t xml:space="preserve">Developed APIs to read and publish data from </w:t>
      </w:r>
      <w:r w:rsidRPr="00791F59">
        <w:rPr>
          <w:rFonts w:asciiTheme="minorHAnsi" w:eastAsia="MS Mincho" w:hAnsiTheme="minorHAnsi" w:cstheme="minorHAnsi"/>
          <w:b/>
        </w:rPr>
        <w:t>Elastic Search</w:t>
      </w:r>
      <w:r w:rsidRPr="00791F59">
        <w:rPr>
          <w:rFonts w:asciiTheme="minorHAnsi" w:eastAsia="MS Mincho" w:hAnsiTheme="minorHAnsi" w:cstheme="minorHAnsi"/>
        </w:rPr>
        <w:t xml:space="preserve"> cluster using native Java Transport client as well as </w:t>
      </w:r>
      <w:r w:rsidRPr="00791F59">
        <w:rPr>
          <w:rFonts w:asciiTheme="minorHAnsi" w:eastAsia="MS Mincho" w:hAnsiTheme="minorHAnsi" w:cstheme="minorHAnsi"/>
          <w:b/>
        </w:rPr>
        <w:t>REST</w:t>
      </w:r>
      <w:r w:rsidRPr="00791F59">
        <w:rPr>
          <w:rFonts w:asciiTheme="minorHAnsi" w:eastAsia="MS Mincho" w:hAnsiTheme="minorHAnsi" w:cstheme="minorHAnsi"/>
        </w:rPr>
        <w:t xml:space="preserve"> client. Worked on </w:t>
      </w:r>
      <w:r w:rsidRPr="00791F59">
        <w:rPr>
          <w:rFonts w:asciiTheme="minorHAnsi" w:eastAsia="MS Mincho" w:hAnsiTheme="minorHAnsi" w:cstheme="minorHAnsi"/>
          <w:b/>
        </w:rPr>
        <w:t>Spring</w:t>
      </w:r>
      <w:r w:rsidRPr="00791F59">
        <w:rPr>
          <w:rFonts w:asciiTheme="minorHAnsi" w:eastAsia="MS Mincho" w:hAnsiTheme="minorHAnsi" w:cstheme="minorHAnsi"/>
        </w:rPr>
        <w:t xml:space="preserve"> Integration with the </w:t>
      </w:r>
      <w:r w:rsidRPr="00791F59">
        <w:rPr>
          <w:rFonts w:asciiTheme="minorHAnsi" w:eastAsia="MS Mincho" w:hAnsiTheme="minorHAnsi" w:cstheme="minorHAnsi"/>
          <w:b/>
        </w:rPr>
        <w:t>Elastic Search</w:t>
      </w:r>
    </w:p>
    <w:p w14:paraId="79AA9338"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Used </w:t>
      </w:r>
      <w:r w:rsidRPr="00791F59">
        <w:rPr>
          <w:rFonts w:asciiTheme="minorHAnsi" w:hAnsiTheme="minorHAnsi" w:cstheme="minorHAnsi"/>
          <w:b/>
          <w:bCs/>
        </w:rPr>
        <w:t>Hibernate</w:t>
      </w:r>
      <w:r w:rsidRPr="00791F59">
        <w:rPr>
          <w:rFonts w:asciiTheme="minorHAnsi" w:hAnsiTheme="minorHAnsi" w:cstheme="minorHAnsi"/>
        </w:rPr>
        <w:t> </w:t>
      </w:r>
      <w:r w:rsidRPr="00791F59">
        <w:rPr>
          <w:rFonts w:asciiTheme="minorHAnsi" w:hAnsiTheme="minorHAnsi" w:cstheme="minorHAnsi"/>
          <w:b/>
          <w:bCs/>
        </w:rPr>
        <w:t>ORM</w:t>
      </w:r>
      <w:r w:rsidRPr="00791F59">
        <w:rPr>
          <w:rFonts w:asciiTheme="minorHAnsi" w:hAnsiTheme="minorHAnsi" w:cstheme="minorHAnsi"/>
        </w:rPr>
        <w:t> </w:t>
      </w:r>
      <w:r w:rsidRPr="00791F59">
        <w:rPr>
          <w:rFonts w:asciiTheme="minorHAnsi" w:hAnsiTheme="minorHAnsi" w:cstheme="minorHAnsi"/>
          <w:b/>
          <w:bCs/>
        </w:rPr>
        <w:t>framework</w:t>
      </w:r>
      <w:r w:rsidRPr="00791F59">
        <w:rPr>
          <w:rFonts w:asciiTheme="minorHAnsi" w:hAnsiTheme="minorHAnsi" w:cstheme="minorHAnsi"/>
        </w:rPr>
        <w:t> as persistence engine and wrote </w:t>
      </w:r>
      <w:r w:rsidRPr="00791F59">
        <w:rPr>
          <w:rFonts w:asciiTheme="minorHAnsi" w:hAnsiTheme="minorHAnsi" w:cstheme="minorHAnsi"/>
          <w:b/>
          <w:bCs/>
        </w:rPr>
        <w:t>Hibernate</w:t>
      </w:r>
      <w:r w:rsidRPr="00791F59">
        <w:rPr>
          <w:rFonts w:asciiTheme="minorHAnsi" w:hAnsiTheme="minorHAnsi" w:cstheme="minorHAnsi"/>
        </w:rPr>
        <w:t> </w:t>
      </w:r>
      <w:r w:rsidRPr="00791F59">
        <w:rPr>
          <w:rFonts w:asciiTheme="minorHAnsi" w:hAnsiTheme="minorHAnsi" w:cstheme="minorHAnsi"/>
          <w:b/>
          <w:bCs/>
        </w:rPr>
        <w:t xml:space="preserve">Queries </w:t>
      </w:r>
      <w:r w:rsidRPr="00791F59">
        <w:rPr>
          <w:rFonts w:asciiTheme="minorHAnsi" w:hAnsiTheme="minorHAnsi" w:cstheme="minorHAnsi"/>
        </w:rPr>
        <w:t>to automate the mapping between </w:t>
      </w:r>
      <w:r w:rsidRPr="00791F59">
        <w:rPr>
          <w:rFonts w:asciiTheme="minorHAnsi" w:hAnsiTheme="minorHAnsi" w:cstheme="minorHAnsi"/>
          <w:b/>
        </w:rPr>
        <w:t>Oracle</w:t>
      </w:r>
      <w:r w:rsidRPr="00791F59">
        <w:rPr>
          <w:rFonts w:asciiTheme="minorHAnsi" w:hAnsiTheme="minorHAnsi" w:cstheme="minorHAnsi"/>
        </w:rPr>
        <w:t> database and </w:t>
      </w:r>
      <w:r w:rsidRPr="00791F59">
        <w:rPr>
          <w:rFonts w:asciiTheme="minorHAnsi" w:hAnsiTheme="minorHAnsi" w:cstheme="minorHAnsi"/>
          <w:b/>
          <w:bCs/>
        </w:rPr>
        <w:t>Objects</w:t>
      </w:r>
      <w:r w:rsidRPr="00791F59">
        <w:rPr>
          <w:rFonts w:asciiTheme="minorHAnsi" w:hAnsiTheme="minorHAnsi" w:cstheme="minorHAnsi"/>
        </w:rPr>
        <w:t> in </w:t>
      </w:r>
      <w:r w:rsidRPr="00791F59">
        <w:rPr>
          <w:rFonts w:asciiTheme="minorHAnsi" w:hAnsiTheme="minorHAnsi" w:cstheme="minorHAnsi"/>
          <w:b/>
          <w:bCs/>
        </w:rPr>
        <w:t>Java</w:t>
      </w:r>
      <w:r w:rsidRPr="00791F59">
        <w:rPr>
          <w:rFonts w:asciiTheme="minorHAnsi" w:hAnsiTheme="minorHAnsi" w:cstheme="minorHAnsi"/>
        </w:rPr>
        <w:t>.</w:t>
      </w:r>
    </w:p>
    <w:p w14:paraId="1FDECA20" w14:textId="42994A93" w:rsidR="007E5CDD" w:rsidRPr="00791F59" w:rsidRDefault="007E5CDD" w:rsidP="00791F59">
      <w:pPr>
        <w:pStyle w:val="NoSpacing"/>
        <w:numPr>
          <w:ilvl w:val="0"/>
          <w:numId w:val="12"/>
        </w:numPr>
        <w:rPr>
          <w:rFonts w:asciiTheme="minorHAnsi" w:eastAsia="Cambria" w:hAnsiTheme="minorHAnsi" w:cstheme="minorHAnsi"/>
        </w:rPr>
      </w:pPr>
      <w:r w:rsidRPr="00791F59">
        <w:rPr>
          <w:rFonts w:asciiTheme="minorHAnsi" w:eastAsia="Cambria" w:hAnsiTheme="minorHAnsi" w:cstheme="minorHAnsi"/>
        </w:rPr>
        <w:lastRenderedPageBreak/>
        <w:t xml:space="preserve">Involved in writing </w:t>
      </w:r>
      <w:r w:rsidRPr="00791F59">
        <w:rPr>
          <w:rFonts w:asciiTheme="minorHAnsi" w:eastAsia="Cambria" w:hAnsiTheme="minorHAnsi" w:cstheme="minorHAnsi"/>
          <w:b/>
        </w:rPr>
        <w:t xml:space="preserve">SQL </w:t>
      </w:r>
      <w:r w:rsidRPr="00791F59">
        <w:rPr>
          <w:rFonts w:asciiTheme="minorHAnsi" w:eastAsia="Cambria" w:hAnsiTheme="minorHAnsi" w:cstheme="minorHAnsi"/>
        </w:rPr>
        <w:t xml:space="preserve">and </w:t>
      </w:r>
      <w:r w:rsidRPr="00791F59">
        <w:rPr>
          <w:rFonts w:asciiTheme="minorHAnsi" w:eastAsia="Cambria" w:hAnsiTheme="minorHAnsi" w:cstheme="minorHAnsi"/>
          <w:b/>
          <w:bCs/>
        </w:rPr>
        <w:t>Stored Procedures</w:t>
      </w:r>
      <w:r w:rsidRPr="00791F59">
        <w:rPr>
          <w:rFonts w:asciiTheme="minorHAnsi" w:eastAsia="Cambria" w:hAnsiTheme="minorHAnsi" w:cstheme="minorHAnsi"/>
        </w:rPr>
        <w:t xml:space="preserve"> for handling complex queries with help of </w:t>
      </w:r>
      <w:r w:rsidRPr="00791F59">
        <w:rPr>
          <w:rFonts w:asciiTheme="minorHAnsi" w:eastAsia="Cambria" w:hAnsiTheme="minorHAnsi" w:cstheme="minorHAnsi"/>
          <w:b/>
          <w:bCs/>
        </w:rPr>
        <w:t xml:space="preserve">TOAD </w:t>
      </w:r>
      <w:r w:rsidRPr="00791F59">
        <w:rPr>
          <w:rFonts w:asciiTheme="minorHAnsi" w:eastAsia="Cambria" w:hAnsiTheme="minorHAnsi" w:cstheme="minorHAnsi"/>
        </w:rPr>
        <w:t xml:space="preserve">and </w:t>
      </w:r>
      <w:r w:rsidR="00791F59" w:rsidRPr="00791F59">
        <w:rPr>
          <w:rFonts w:asciiTheme="minorHAnsi" w:eastAsia="Cambria" w:hAnsiTheme="minorHAnsi" w:cstheme="minorHAnsi"/>
        </w:rPr>
        <w:t>accessing</w:t>
      </w:r>
      <w:r w:rsidRPr="00791F59">
        <w:rPr>
          <w:rFonts w:asciiTheme="minorHAnsi" w:eastAsia="Cambria" w:hAnsiTheme="minorHAnsi" w:cstheme="minorHAnsi"/>
        </w:rPr>
        <w:t xml:space="preserve"> them through Java Programs from </w:t>
      </w:r>
      <w:r w:rsidRPr="00791F59">
        <w:rPr>
          <w:rFonts w:asciiTheme="minorHAnsi" w:eastAsia="Cambria" w:hAnsiTheme="minorHAnsi" w:cstheme="minorHAnsi"/>
          <w:b/>
        </w:rPr>
        <w:t>Oracle Database</w:t>
      </w:r>
      <w:r w:rsidRPr="00791F59">
        <w:rPr>
          <w:rFonts w:asciiTheme="minorHAnsi" w:eastAsia="Cambria" w:hAnsiTheme="minorHAnsi" w:cstheme="minorHAnsi"/>
        </w:rPr>
        <w:t>.</w:t>
      </w:r>
    </w:p>
    <w:p w14:paraId="40FCEDFD" w14:textId="77777777" w:rsidR="007E5CDD" w:rsidRPr="00791F59" w:rsidRDefault="007E5CDD" w:rsidP="00791F59">
      <w:pPr>
        <w:pStyle w:val="NoSpacing"/>
        <w:numPr>
          <w:ilvl w:val="0"/>
          <w:numId w:val="12"/>
        </w:numPr>
        <w:rPr>
          <w:rFonts w:asciiTheme="minorHAnsi" w:eastAsia="Cambria" w:hAnsiTheme="minorHAnsi" w:cstheme="minorHAnsi"/>
        </w:rPr>
      </w:pPr>
      <w:r w:rsidRPr="00791F59">
        <w:rPr>
          <w:rFonts w:asciiTheme="minorHAnsi" w:eastAsia="Cambria" w:hAnsiTheme="minorHAnsi" w:cstheme="minorHAnsi"/>
          <w:shd w:val="clear" w:color="auto" w:fill="FFFFFF"/>
        </w:rPr>
        <w:t xml:space="preserve">Worked with </w:t>
      </w:r>
      <w:r w:rsidRPr="00791F59">
        <w:rPr>
          <w:rFonts w:asciiTheme="minorHAnsi" w:eastAsia="Cambria" w:hAnsiTheme="minorHAnsi" w:cstheme="minorHAnsi"/>
          <w:b/>
          <w:shd w:val="clear" w:color="auto" w:fill="FFFFFF"/>
        </w:rPr>
        <w:t xml:space="preserve">MongoDB and </w:t>
      </w:r>
      <w:r w:rsidRPr="00791F59">
        <w:rPr>
          <w:rFonts w:asciiTheme="minorHAnsi" w:hAnsiTheme="minorHAnsi" w:cstheme="minorHAnsi"/>
          <w:b/>
          <w:shd w:val="clear" w:color="auto" w:fill="FFFFFF"/>
        </w:rPr>
        <w:t>Cassandra</w:t>
      </w:r>
      <w:r w:rsidRPr="00791F59">
        <w:rPr>
          <w:rFonts w:asciiTheme="minorHAnsi" w:eastAsia="Cambria" w:hAnsiTheme="minorHAnsi" w:cstheme="minorHAnsi"/>
          <w:shd w:val="clear" w:color="auto" w:fill="FFFFFF"/>
        </w:rPr>
        <w:t xml:space="preserve"> to store non-relational data into collection and retrieve them whenever required.</w:t>
      </w:r>
    </w:p>
    <w:p w14:paraId="4242DDE0"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Focused on </w:t>
      </w:r>
      <w:r w:rsidRPr="00791F59">
        <w:rPr>
          <w:rFonts w:asciiTheme="minorHAnsi" w:hAnsiTheme="minorHAnsi" w:cstheme="minorHAnsi"/>
          <w:b/>
          <w:bCs/>
        </w:rPr>
        <w:t>Test</w:t>
      </w:r>
      <w:r w:rsidRPr="00791F59">
        <w:rPr>
          <w:rFonts w:asciiTheme="minorHAnsi" w:hAnsiTheme="minorHAnsi" w:cstheme="minorHAnsi"/>
        </w:rPr>
        <w:t> </w:t>
      </w:r>
      <w:r w:rsidRPr="00791F59">
        <w:rPr>
          <w:rFonts w:asciiTheme="minorHAnsi" w:hAnsiTheme="minorHAnsi" w:cstheme="minorHAnsi"/>
          <w:b/>
          <w:bCs/>
        </w:rPr>
        <w:t>Driven</w:t>
      </w:r>
      <w:r w:rsidRPr="00791F59">
        <w:rPr>
          <w:rFonts w:asciiTheme="minorHAnsi" w:hAnsiTheme="minorHAnsi" w:cstheme="minorHAnsi"/>
        </w:rPr>
        <w:t> </w:t>
      </w:r>
      <w:r w:rsidRPr="00791F59">
        <w:rPr>
          <w:rFonts w:asciiTheme="minorHAnsi" w:hAnsiTheme="minorHAnsi" w:cstheme="minorHAnsi"/>
          <w:b/>
          <w:bCs/>
        </w:rPr>
        <w:t>Development</w:t>
      </w:r>
      <w:r w:rsidRPr="00791F59">
        <w:rPr>
          <w:rFonts w:asciiTheme="minorHAnsi" w:hAnsiTheme="minorHAnsi" w:cstheme="minorHAnsi"/>
        </w:rPr>
        <w:t> there by creating detailed </w:t>
      </w:r>
      <w:r w:rsidRPr="00791F59">
        <w:rPr>
          <w:rFonts w:asciiTheme="minorHAnsi" w:hAnsiTheme="minorHAnsi" w:cstheme="minorHAnsi"/>
          <w:b/>
          <w:bCs/>
        </w:rPr>
        <w:t>JUnit</w:t>
      </w:r>
      <w:r w:rsidRPr="00791F59">
        <w:rPr>
          <w:rFonts w:asciiTheme="minorHAnsi" w:hAnsiTheme="minorHAnsi" w:cstheme="minorHAnsi"/>
        </w:rPr>
        <w:t> tests for every single piece of functionality before writing the functionality.</w:t>
      </w:r>
    </w:p>
    <w:p w14:paraId="1A46A17C"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hAnsiTheme="minorHAnsi" w:cstheme="minorHAnsi"/>
        </w:rPr>
        <w:t>Performed automation testing and authored test scripts using Selenium Web Driver/ Grid and Junit.</w:t>
      </w:r>
    </w:p>
    <w:p w14:paraId="22ADD3FC" w14:textId="77777777" w:rsidR="007E5CDD" w:rsidRPr="00791F59" w:rsidRDefault="007E5CDD" w:rsidP="00791F59">
      <w:pPr>
        <w:pStyle w:val="NoSpacing"/>
        <w:numPr>
          <w:ilvl w:val="0"/>
          <w:numId w:val="12"/>
        </w:numPr>
        <w:rPr>
          <w:rFonts w:asciiTheme="minorHAnsi" w:hAnsiTheme="minorHAnsi" w:cstheme="minorHAnsi"/>
        </w:rPr>
      </w:pPr>
      <w:r w:rsidRPr="00791F59">
        <w:rPr>
          <w:rFonts w:asciiTheme="minorHAnsi" w:eastAsia="Cambria" w:hAnsiTheme="minorHAnsi" w:cstheme="minorHAnsi"/>
        </w:rPr>
        <w:t xml:space="preserve">Worked in </w:t>
      </w:r>
      <w:r w:rsidRPr="00791F59">
        <w:rPr>
          <w:rFonts w:asciiTheme="minorHAnsi" w:eastAsia="Cambria" w:hAnsiTheme="minorHAnsi" w:cstheme="minorHAnsi"/>
          <w:b/>
        </w:rPr>
        <w:t>Agile TDD</w:t>
      </w:r>
      <w:r w:rsidRPr="00791F59">
        <w:rPr>
          <w:rFonts w:asciiTheme="minorHAnsi" w:eastAsia="Cambria" w:hAnsiTheme="minorHAnsi" w:cstheme="minorHAnsi"/>
        </w:rPr>
        <w:t xml:space="preserve"> environment using SDLC tools like </w:t>
      </w:r>
      <w:r w:rsidRPr="00791F59">
        <w:rPr>
          <w:rFonts w:asciiTheme="minorHAnsi" w:eastAsia="Cambria" w:hAnsiTheme="minorHAnsi" w:cstheme="minorHAnsi"/>
          <w:b/>
        </w:rPr>
        <w:t>GIT, Jira, Jenkins</w:t>
      </w:r>
      <w:r w:rsidRPr="00791F59">
        <w:rPr>
          <w:rFonts w:asciiTheme="minorHAnsi" w:eastAsia="Cambria" w:hAnsiTheme="minorHAnsi" w:cstheme="minorHAnsi"/>
        </w:rPr>
        <w:t xml:space="preserve">, </w:t>
      </w:r>
      <w:r w:rsidRPr="00791F59">
        <w:rPr>
          <w:rFonts w:asciiTheme="minorHAnsi" w:eastAsia="Cambria" w:hAnsiTheme="minorHAnsi" w:cstheme="minorHAnsi"/>
          <w:b/>
        </w:rPr>
        <w:t>and Maven</w:t>
      </w:r>
      <w:r w:rsidRPr="00791F59">
        <w:rPr>
          <w:rFonts w:asciiTheme="minorHAnsi" w:eastAsia="Cambria" w:hAnsiTheme="minorHAnsi" w:cstheme="minorHAnsi"/>
        </w:rPr>
        <w:t xml:space="preserve"> for </w:t>
      </w:r>
      <w:proofErr w:type="gramStart"/>
      <w:r w:rsidRPr="00791F59">
        <w:rPr>
          <w:rFonts w:asciiTheme="minorHAnsi" w:eastAsia="Cambria" w:hAnsiTheme="minorHAnsi" w:cstheme="minorHAnsi"/>
        </w:rPr>
        <w:t>build</w:t>
      </w:r>
      <w:proofErr w:type="gramEnd"/>
      <w:r w:rsidRPr="00791F59">
        <w:rPr>
          <w:rFonts w:asciiTheme="minorHAnsi" w:eastAsia="Cambria" w:hAnsiTheme="minorHAnsi" w:cstheme="minorHAnsi"/>
        </w:rPr>
        <w:t xml:space="preserve"> packaging and deployments of the application components.</w:t>
      </w:r>
    </w:p>
    <w:p w14:paraId="01AA3E65" w14:textId="77777777" w:rsidR="007E5CDD" w:rsidRPr="00791F59" w:rsidRDefault="007E5CDD" w:rsidP="007E5CDD">
      <w:pPr>
        <w:shd w:val="clear" w:color="auto" w:fill="FFFFFF"/>
        <w:jc w:val="both"/>
        <w:rPr>
          <w:rFonts w:asciiTheme="minorHAnsi" w:hAnsiTheme="minorHAnsi" w:cstheme="minorHAnsi"/>
          <w:sz w:val="20"/>
          <w:szCs w:val="20"/>
        </w:rPr>
      </w:pPr>
      <w:r w:rsidRPr="00791F59">
        <w:rPr>
          <w:rFonts w:asciiTheme="minorHAnsi" w:hAnsiTheme="minorHAnsi" w:cstheme="minorHAnsi"/>
          <w:b/>
          <w:bCs/>
          <w:sz w:val="20"/>
          <w:szCs w:val="20"/>
          <w:u w:val="single"/>
        </w:rPr>
        <w:t>Environment:</w:t>
      </w:r>
      <w:r w:rsidRPr="00791F59">
        <w:rPr>
          <w:rFonts w:asciiTheme="minorHAnsi" w:hAnsiTheme="minorHAnsi" w:cstheme="minorHAnsi"/>
          <w:b/>
          <w:bCs/>
          <w:sz w:val="20"/>
          <w:szCs w:val="20"/>
        </w:rPr>
        <w:t> </w:t>
      </w:r>
      <w:r w:rsidRPr="00791F59">
        <w:rPr>
          <w:rFonts w:asciiTheme="minorHAnsi" w:hAnsiTheme="minorHAnsi" w:cstheme="minorHAnsi"/>
          <w:sz w:val="20"/>
          <w:szCs w:val="20"/>
        </w:rPr>
        <w:t xml:space="preserve">Agile Methodology, Java1.8, HTML5, CSS3, JavaScript, jQuery, Ajax, Angular 6, AWS IAM, EC2, S3, RDS, SQS. Hibernate, Spring, XML, JSP, JAX-RS, Spring AOP, Spring security, Oracle, MongoDB, </w:t>
      </w:r>
      <w:r w:rsidRPr="00791F59">
        <w:rPr>
          <w:rFonts w:asciiTheme="minorHAnsi" w:hAnsiTheme="minorHAnsi" w:cstheme="minorHAnsi"/>
          <w:sz w:val="20"/>
          <w:szCs w:val="20"/>
          <w:shd w:val="clear" w:color="auto" w:fill="FFFFFF"/>
        </w:rPr>
        <w:t>Cassandra</w:t>
      </w:r>
      <w:r w:rsidRPr="00791F59">
        <w:rPr>
          <w:rFonts w:asciiTheme="minorHAnsi" w:hAnsiTheme="minorHAnsi" w:cstheme="minorHAnsi"/>
          <w:sz w:val="20"/>
          <w:szCs w:val="20"/>
        </w:rPr>
        <w:t>, JSP, React JS, Docker, Kubernetes, GIT, JIRA, PL/SQL, STS, JUnit, Log4J, Maven, Jenkins, Kafka, WebLogic 7.1, WebSphere Application Server.</w:t>
      </w:r>
      <w:bookmarkEnd w:id="0"/>
    </w:p>
    <w:p w14:paraId="1BD23F83" w14:textId="77777777" w:rsidR="007E5CDD" w:rsidRDefault="007E5CDD">
      <w:pPr>
        <w:pStyle w:val="BodyA"/>
        <w:jc w:val="both"/>
        <w:rPr>
          <w:rFonts w:ascii="Calibri" w:eastAsia="Calibri" w:hAnsi="Calibri" w:cs="Calibri"/>
          <w:b/>
          <w:bCs/>
          <w:sz w:val="20"/>
          <w:szCs w:val="20"/>
        </w:rPr>
      </w:pPr>
    </w:p>
    <w:p w14:paraId="10F973AB" w14:textId="77777777" w:rsidR="00134421" w:rsidRDefault="00134421">
      <w:pPr>
        <w:pStyle w:val="BodyA"/>
        <w:jc w:val="both"/>
        <w:rPr>
          <w:rFonts w:ascii="Calibri" w:hAnsi="Calibri"/>
          <w:b/>
          <w:bCs/>
          <w:sz w:val="20"/>
          <w:szCs w:val="20"/>
          <w:lang w:val="en-AU"/>
        </w:rPr>
      </w:pPr>
    </w:p>
    <w:p w14:paraId="2D0124C2" w14:textId="088A27E8" w:rsidR="005B29D8" w:rsidRPr="001518E4" w:rsidRDefault="005B29D8">
      <w:pPr>
        <w:pStyle w:val="BodyA"/>
        <w:jc w:val="both"/>
        <w:rPr>
          <w:rFonts w:ascii="Calibri" w:hAnsi="Calibri"/>
          <w:b/>
          <w:bCs/>
          <w:sz w:val="20"/>
          <w:szCs w:val="20"/>
          <w:lang w:val="en-GB"/>
        </w:rPr>
      </w:pPr>
      <w:r w:rsidRPr="005B29D8">
        <w:rPr>
          <w:rFonts w:ascii="Calibri" w:hAnsi="Calibri"/>
          <w:b/>
          <w:bCs/>
          <w:sz w:val="20"/>
          <w:szCs w:val="20"/>
        </w:rPr>
        <w:t>Company: Alliant Energy Corporation, Madison, Wisconsin</w:t>
      </w:r>
      <w:r w:rsidRPr="005B29D8">
        <w:rPr>
          <w:rFonts w:ascii="Calibri" w:hAnsi="Calibri"/>
          <w:b/>
          <w:bCs/>
          <w:sz w:val="20"/>
          <w:szCs w:val="20"/>
        </w:rPr>
        <w:tab/>
      </w:r>
      <w:r w:rsidRPr="005B29D8">
        <w:rPr>
          <w:rFonts w:ascii="Calibri" w:hAnsi="Calibri"/>
          <w:b/>
          <w:bCs/>
          <w:sz w:val="20"/>
          <w:szCs w:val="20"/>
        </w:rPr>
        <w:tab/>
      </w:r>
      <w:r w:rsidRPr="005B29D8">
        <w:rPr>
          <w:rFonts w:ascii="Calibri" w:hAnsi="Calibri"/>
          <w:b/>
          <w:bCs/>
          <w:sz w:val="20"/>
          <w:szCs w:val="20"/>
        </w:rPr>
        <w:tab/>
      </w:r>
      <w:r w:rsidRPr="005B29D8">
        <w:rPr>
          <w:rFonts w:ascii="Calibri" w:hAnsi="Calibri"/>
          <w:b/>
          <w:bCs/>
          <w:sz w:val="20"/>
          <w:szCs w:val="20"/>
        </w:rPr>
        <w:tab/>
        <w:t xml:space="preserve">     </w:t>
      </w:r>
      <w:r>
        <w:rPr>
          <w:rFonts w:ascii="Calibri" w:hAnsi="Calibri"/>
          <w:b/>
          <w:bCs/>
          <w:sz w:val="20"/>
          <w:szCs w:val="20"/>
        </w:rPr>
        <w:t xml:space="preserve">                                   </w:t>
      </w:r>
      <w:r w:rsidRPr="005B29D8">
        <w:rPr>
          <w:rFonts w:ascii="Calibri" w:hAnsi="Calibri"/>
          <w:b/>
          <w:bCs/>
          <w:sz w:val="20"/>
          <w:szCs w:val="20"/>
        </w:rPr>
        <w:t>June 2012</w:t>
      </w:r>
      <w:r>
        <w:rPr>
          <w:rFonts w:ascii="Calibri" w:hAnsi="Calibri"/>
          <w:b/>
          <w:bCs/>
          <w:sz w:val="20"/>
          <w:szCs w:val="20"/>
        </w:rPr>
        <w:t>-August 2014</w:t>
      </w:r>
    </w:p>
    <w:p w14:paraId="4C6B402D" w14:textId="30CFBFE3" w:rsidR="00606F18" w:rsidRDefault="006A131E">
      <w:pPr>
        <w:pStyle w:val="BodyA"/>
        <w:jc w:val="both"/>
        <w:rPr>
          <w:rFonts w:ascii="Calibri" w:eastAsia="Calibri" w:hAnsi="Calibri" w:cs="Calibri"/>
          <w:sz w:val="20"/>
          <w:szCs w:val="20"/>
          <w:lang w:val="pt-PT"/>
        </w:rPr>
      </w:pPr>
      <w:r>
        <w:rPr>
          <w:rFonts w:ascii="Calibri" w:hAnsi="Calibri"/>
          <w:b/>
          <w:bCs/>
          <w:sz w:val="20"/>
          <w:szCs w:val="20"/>
          <w:lang w:val="pt-PT"/>
        </w:rPr>
        <w:t>Role: Java Developer</w:t>
      </w:r>
    </w:p>
    <w:p w14:paraId="463AB200" w14:textId="77777777" w:rsidR="00606F18" w:rsidRDefault="006A131E">
      <w:pPr>
        <w:pStyle w:val="ListParagraph"/>
        <w:widowControl w:val="0"/>
        <w:spacing w:after="0" w:line="240" w:lineRule="auto"/>
        <w:ind w:left="0"/>
        <w:jc w:val="both"/>
        <w:rPr>
          <w:b/>
          <w:bCs/>
          <w:sz w:val="20"/>
          <w:szCs w:val="20"/>
          <w:u w:val="single"/>
        </w:rPr>
      </w:pPr>
      <w:r>
        <w:rPr>
          <w:b/>
          <w:bCs/>
          <w:sz w:val="20"/>
          <w:szCs w:val="20"/>
          <w:u w:val="single"/>
        </w:rPr>
        <w:t>Responsibilities:</w:t>
      </w:r>
    </w:p>
    <w:p w14:paraId="54CB83EA" w14:textId="77777777" w:rsidR="00606F18" w:rsidRDefault="006A131E">
      <w:pPr>
        <w:pStyle w:val="ListParagraph"/>
        <w:numPr>
          <w:ilvl w:val="0"/>
          <w:numId w:val="10"/>
        </w:numPr>
        <w:spacing w:after="0" w:line="240" w:lineRule="auto"/>
        <w:jc w:val="both"/>
        <w:rPr>
          <w:sz w:val="20"/>
          <w:szCs w:val="20"/>
        </w:rPr>
      </w:pPr>
      <w:r>
        <w:rPr>
          <w:sz w:val="20"/>
          <w:szCs w:val="20"/>
        </w:rPr>
        <w:t xml:space="preserve">Contributed to open-source Node.js projects and maintained a strong knowledge of the latest trends and best practices in the Node.js ecosystem. </w:t>
      </w:r>
    </w:p>
    <w:p w14:paraId="1E9080A6" w14:textId="77777777" w:rsidR="00606F18" w:rsidRDefault="006A131E">
      <w:pPr>
        <w:pStyle w:val="ListParagraph"/>
        <w:numPr>
          <w:ilvl w:val="0"/>
          <w:numId w:val="10"/>
        </w:numPr>
        <w:spacing w:after="0" w:line="240" w:lineRule="auto"/>
        <w:jc w:val="both"/>
        <w:rPr>
          <w:sz w:val="20"/>
          <w:szCs w:val="20"/>
        </w:rPr>
      </w:pPr>
      <w:r>
        <w:rPr>
          <w:sz w:val="20"/>
          <w:szCs w:val="20"/>
        </w:rPr>
        <w:t>Developed UI using Struts view component, JSP, JBoss, HTML, CSS, JavaScript, AJAX, and JSON and created web pages that met W3C standards and Web 2.0 using HTML5, DHTML, XHTML, CSS3, Ajax, JSP, and jQuery.</w:t>
      </w:r>
    </w:p>
    <w:p w14:paraId="28A43593" w14:textId="77777777" w:rsidR="00606F18" w:rsidRDefault="006A131E">
      <w:pPr>
        <w:pStyle w:val="ListParagraph"/>
        <w:numPr>
          <w:ilvl w:val="0"/>
          <w:numId w:val="10"/>
        </w:numPr>
        <w:spacing w:after="0" w:line="240" w:lineRule="auto"/>
        <w:jc w:val="both"/>
        <w:rPr>
          <w:sz w:val="20"/>
          <w:szCs w:val="20"/>
        </w:rPr>
      </w:pPr>
      <w:r>
        <w:rPr>
          <w:sz w:val="20"/>
          <w:szCs w:val="20"/>
        </w:rPr>
        <w:t>Conducted input checks using a combination of regular expression and jQuery Validation Plugin and conducted validations in Angular.JS way while working on newer sub-projects.</w:t>
      </w:r>
    </w:p>
    <w:p w14:paraId="3EA81701" w14:textId="77777777" w:rsidR="00606F18" w:rsidRDefault="006A131E">
      <w:pPr>
        <w:pStyle w:val="ListParagraph"/>
        <w:numPr>
          <w:ilvl w:val="0"/>
          <w:numId w:val="10"/>
        </w:numPr>
        <w:spacing w:after="0" w:line="240" w:lineRule="auto"/>
        <w:jc w:val="both"/>
        <w:rPr>
          <w:sz w:val="20"/>
          <w:szCs w:val="20"/>
        </w:rPr>
      </w:pPr>
      <w:r>
        <w:rPr>
          <w:sz w:val="20"/>
          <w:szCs w:val="20"/>
        </w:rPr>
        <w:t>Developed a Hybrid Test Framework using Selenium WebDriver, Maven, and TestNG.</w:t>
      </w:r>
    </w:p>
    <w:p w14:paraId="51874998" w14:textId="77777777" w:rsidR="00606F18" w:rsidRDefault="006A131E">
      <w:pPr>
        <w:pStyle w:val="ListParagraph"/>
        <w:numPr>
          <w:ilvl w:val="0"/>
          <w:numId w:val="10"/>
        </w:numPr>
        <w:spacing w:after="0" w:line="240" w:lineRule="auto"/>
        <w:jc w:val="both"/>
        <w:rPr>
          <w:sz w:val="20"/>
          <w:szCs w:val="20"/>
        </w:rPr>
      </w:pPr>
      <w:r>
        <w:rPr>
          <w:sz w:val="20"/>
          <w:szCs w:val="20"/>
        </w:rPr>
        <w:t>Implemented Spring JMS to connect to ActiveMQ and interconnect various internal systems. Extensively utilized MVC, Factory, Delegate, and Singleton design patterns.</w:t>
      </w:r>
    </w:p>
    <w:p w14:paraId="4E1F29F4" w14:textId="77777777" w:rsidR="00606F18" w:rsidRDefault="006A131E">
      <w:pPr>
        <w:pStyle w:val="ListParagraph"/>
        <w:numPr>
          <w:ilvl w:val="0"/>
          <w:numId w:val="10"/>
        </w:numPr>
        <w:spacing w:after="0" w:line="240" w:lineRule="auto"/>
        <w:jc w:val="both"/>
        <w:rPr>
          <w:sz w:val="20"/>
          <w:szCs w:val="20"/>
        </w:rPr>
      </w:pPr>
      <w:r>
        <w:rPr>
          <w:sz w:val="20"/>
          <w:szCs w:val="20"/>
        </w:rPr>
        <w:t>Designed and deployed AWS solutions using EC2, S3, RDS, EBS, ELB, and Auto Scaling. Supported Linux OS, AWS, and EC2 clusters for system infrastructure.</w:t>
      </w:r>
    </w:p>
    <w:p w14:paraId="1C995866" w14:textId="77777777" w:rsidR="00606F18" w:rsidRDefault="006A131E">
      <w:pPr>
        <w:pStyle w:val="ListParagraph"/>
        <w:numPr>
          <w:ilvl w:val="0"/>
          <w:numId w:val="10"/>
        </w:numPr>
        <w:spacing w:after="0" w:line="240" w:lineRule="auto"/>
        <w:jc w:val="both"/>
        <w:rPr>
          <w:sz w:val="20"/>
          <w:szCs w:val="20"/>
        </w:rPr>
      </w:pPr>
      <w:r>
        <w:rPr>
          <w:sz w:val="20"/>
          <w:szCs w:val="20"/>
        </w:rPr>
        <w:t>Employed Collection Framework and Multithreading for cache operations, debugged servlets and EJBs utilizing the WebSphere Application Server.</w:t>
      </w:r>
    </w:p>
    <w:p w14:paraId="41E103F7" w14:textId="77777777" w:rsidR="00606F18" w:rsidRDefault="006A131E">
      <w:pPr>
        <w:pStyle w:val="ListParagraph"/>
        <w:numPr>
          <w:ilvl w:val="0"/>
          <w:numId w:val="10"/>
        </w:numPr>
        <w:spacing w:after="0" w:line="240" w:lineRule="auto"/>
        <w:jc w:val="both"/>
        <w:rPr>
          <w:sz w:val="20"/>
          <w:szCs w:val="20"/>
        </w:rPr>
      </w:pPr>
      <w:r>
        <w:rPr>
          <w:sz w:val="20"/>
          <w:szCs w:val="20"/>
        </w:rPr>
        <w:t>Utilized MQ to provide a single unifying transport that reduced cost and maintenance efforts, including support for HTTP, REST, and JMS.</w:t>
      </w:r>
    </w:p>
    <w:p w14:paraId="7061FC6F" w14:textId="77777777" w:rsidR="00606F18" w:rsidRDefault="006A131E">
      <w:pPr>
        <w:pStyle w:val="ListParagraph"/>
        <w:numPr>
          <w:ilvl w:val="0"/>
          <w:numId w:val="10"/>
        </w:numPr>
        <w:spacing w:after="0" w:line="240" w:lineRule="auto"/>
        <w:jc w:val="both"/>
        <w:rPr>
          <w:sz w:val="20"/>
          <w:szCs w:val="20"/>
        </w:rPr>
      </w:pPr>
      <w:r>
        <w:rPr>
          <w:sz w:val="20"/>
          <w:szCs w:val="20"/>
        </w:rPr>
        <w:t>Implemented AJAX using the XML Http Request Object for asynchronous communication.</w:t>
      </w:r>
    </w:p>
    <w:p w14:paraId="7A1E2921" w14:textId="77777777" w:rsidR="00606F18" w:rsidRDefault="006A131E">
      <w:pPr>
        <w:pStyle w:val="ListParagraph"/>
        <w:numPr>
          <w:ilvl w:val="0"/>
          <w:numId w:val="10"/>
        </w:numPr>
        <w:spacing w:after="0" w:line="240" w:lineRule="auto"/>
        <w:jc w:val="both"/>
        <w:rPr>
          <w:sz w:val="20"/>
          <w:szCs w:val="20"/>
        </w:rPr>
      </w:pPr>
      <w:r>
        <w:rPr>
          <w:sz w:val="20"/>
          <w:szCs w:val="20"/>
        </w:rPr>
        <w:t>Developed a Hybrid Test Framework using Selenium WebDriver, Maven, and TestNG. Conducted tests on Web Services using SOAP UI and composed test suites for operations. Exchanged XML data between applications over HTTP using SOAP for Web Services.</w:t>
      </w:r>
    </w:p>
    <w:p w14:paraId="721CCC19" w14:textId="77777777" w:rsidR="00606F18" w:rsidRDefault="006A131E">
      <w:pPr>
        <w:pStyle w:val="ListParagraph"/>
        <w:numPr>
          <w:ilvl w:val="0"/>
          <w:numId w:val="10"/>
        </w:numPr>
        <w:spacing w:after="0" w:line="240" w:lineRule="auto"/>
        <w:jc w:val="both"/>
        <w:rPr>
          <w:sz w:val="20"/>
          <w:szCs w:val="20"/>
        </w:rPr>
      </w:pPr>
      <w:r>
        <w:rPr>
          <w:sz w:val="20"/>
          <w:szCs w:val="20"/>
        </w:rPr>
        <w:t>Collaborated with front-end developers to integrate XSLT-transformed XML data into web applications, ensuring compatibility and adherence to design standards.</w:t>
      </w:r>
    </w:p>
    <w:p w14:paraId="55CED7B0" w14:textId="77777777" w:rsidR="00606F18" w:rsidRDefault="006A131E">
      <w:pPr>
        <w:pStyle w:val="ListParagraph"/>
        <w:numPr>
          <w:ilvl w:val="0"/>
          <w:numId w:val="10"/>
        </w:numPr>
        <w:spacing w:after="0" w:line="240" w:lineRule="auto"/>
        <w:jc w:val="both"/>
        <w:rPr>
          <w:sz w:val="20"/>
          <w:szCs w:val="20"/>
        </w:rPr>
      </w:pPr>
      <w:r>
        <w:rPr>
          <w:sz w:val="20"/>
          <w:szCs w:val="20"/>
        </w:rPr>
        <w:t>Created Maven scripts and builds using Maven, integrated with Jenkins for continuous integration.</w:t>
      </w:r>
    </w:p>
    <w:p w14:paraId="0D5FE654" w14:textId="09EF0B79" w:rsidR="009705E7" w:rsidRDefault="006A131E">
      <w:pPr>
        <w:pStyle w:val="BodyA"/>
        <w:jc w:val="both"/>
        <w:rPr>
          <w:rFonts w:ascii="Calibri" w:hAnsi="Calibri"/>
          <w:b/>
          <w:bCs/>
          <w:sz w:val="20"/>
          <w:szCs w:val="20"/>
        </w:rPr>
      </w:pPr>
      <w:r>
        <w:rPr>
          <w:rFonts w:ascii="Calibri" w:hAnsi="Calibri"/>
          <w:b/>
          <w:bCs/>
          <w:sz w:val="20"/>
          <w:szCs w:val="20"/>
          <w:u w:val="single"/>
        </w:rPr>
        <w:t>Environment</w:t>
      </w:r>
      <w:r>
        <w:rPr>
          <w:rFonts w:ascii="Calibri" w:hAnsi="Calibri"/>
          <w:b/>
          <w:bCs/>
          <w:sz w:val="20"/>
          <w:szCs w:val="20"/>
        </w:rPr>
        <w:t>:</w:t>
      </w:r>
      <w:r>
        <w:rPr>
          <w:rFonts w:ascii="Calibri" w:hAnsi="Calibri"/>
          <w:sz w:val="20"/>
          <w:szCs w:val="20"/>
        </w:rPr>
        <w:t xml:space="preserve"> </w:t>
      </w:r>
      <w:r>
        <w:rPr>
          <w:rFonts w:ascii="Calibri" w:hAnsi="Calibri"/>
          <w:b/>
          <w:bCs/>
          <w:sz w:val="20"/>
          <w:szCs w:val="20"/>
        </w:rPr>
        <w:t xml:space="preserve">Core Java/J2EE, Servlets, Java Spring, JSTL, JMS, XML, XSLT, JDBC, AJAX, IBM </w:t>
      </w:r>
      <w:proofErr w:type="gramStart"/>
      <w:r>
        <w:rPr>
          <w:rFonts w:ascii="Calibri" w:hAnsi="Calibri"/>
          <w:b/>
          <w:bCs/>
          <w:sz w:val="20"/>
          <w:szCs w:val="20"/>
        </w:rPr>
        <w:t>WebSphere Application</w:t>
      </w:r>
      <w:proofErr w:type="gramEnd"/>
      <w:r>
        <w:rPr>
          <w:rFonts w:ascii="Calibri" w:hAnsi="Calibri"/>
          <w:b/>
          <w:bCs/>
          <w:sz w:val="20"/>
          <w:szCs w:val="20"/>
        </w:rPr>
        <w:t xml:space="preserve"> Server 8.0, Angular.JS, Node.JS, Oracle 11, WSAD, IBM MQ, HTML, CSS, JavaScript, Eclipse, UML, Windows XP, CVS, JUnit, AWS, Git, Jenkins.</w:t>
      </w:r>
    </w:p>
    <w:sectPr w:rsidR="009705E7">
      <w:headerReference w:type="default" r:id="rId7"/>
      <w:footerReference w:type="default" r:id="rId8"/>
      <w:pgSz w:w="12240" w:h="15840"/>
      <w:pgMar w:top="720" w:right="720" w:bottom="851" w:left="720" w:header="397" w:footer="51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3CDEC" w14:textId="77777777" w:rsidR="001A4CF7" w:rsidRDefault="001A4CF7">
      <w:r>
        <w:separator/>
      </w:r>
    </w:p>
  </w:endnote>
  <w:endnote w:type="continuationSeparator" w:id="0">
    <w:p w14:paraId="5415A3B7" w14:textId="77777777" w:rsidR="001A4CF7" w:rsidRDefault="001A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Yu 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1FCC2" w14:textId="77777777" w:rsidR="00606F18" w:rsidRDefault="00606F1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83E6B" w14:textId="77777777" w:rsidR="001A4CF7" w:rsidRDefault="001A4CF7">
      <w:r>
        <w:separator/>
      </w:r>
    </w:p>
  </w:footnote>
  <w:footnote w:type="continuationSeparator" w:id="0">
    <w:p w14:paraId="558C12A7" w14:textId="77777777" w:rsidR="001A4CF7" w:rsidRDefault="001A4C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D48DC" w14:textId="77777777" w:rsidR="00606F18" w:rsidRDefault="00606F1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hybridMultilevel"/>
    <w:tmpl w:val="00000002"/>
    <w:lvl w:ilvl="0" w:tplc="FFFFFFFF">
      <w:start w:val="1"/>
      <w:numFmt w:val="bullet"/>
      <w:lvlText w:val="✓"/>
      <w:lvlJc w:val="left"/>
      <w:pPr>
        <w:ind w:left="3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08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18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5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2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39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46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4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1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0000004"/>
    <w:multiLevelType w:val="hybridMultilevel"/>
    <w:tmpl w:val="00000004"/>
    <w:lvl w:ilvl="0" w:tplc="FFFFFFFF">
      <w:start w:val="1"/>
      <w:numFmt w:val="bullet"/>
      <w:lvlText w:val="✓"/>
      <w:lvlJc w:val="left"/>
      <w:pPr>
        <w:ind w:left="3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08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18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5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2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39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46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4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1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hybridMultilevel"/>
    <w:tmpl w:val="00000006"/>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0000007"/>
    <w:multiLevelType w:val="hybridMultilevel"/>
    <w:tmpl w:val="00000007"/>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00000008"/>
    <w:multiLevelType w:val="hybridMultilevel"/>
    <w:tmpl w:val="00000008"/>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00000009"/>
    <w:multiLevelType w:val="hybridMultilevel"/>
    <w:tmpl w:val="00000009"/>
    <w:lvl w:ilvl="0" w:tplc="FFFFFFFF">
      <w:start w:val="1"/>
      <w:numFmt w:val="bullet"/>
      <w:lvlText w:val="✓"/>
      <w:lvlJc w:val="left"/>
      <w:pPr>
        <w:ind w:left="7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4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21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8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6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43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504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76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4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C403BAD"/>
    <w:multiLevelType w:val="hybridMultilevel"/>
    <w:tmpl w:val="4E0C9D6C"/>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47765CF"/>
    <w:multiLevelType w:val="hybridMultilevel"/>
    <w:tmpl w:val="00000000"/>
    <w:lvl w:ilvl="0" w:tplc="FFFFFFFF">
      <w:start w:val="1"/>
      <w:numFmt w:val="bullet"/>
      <w:lvlText w:val="✓"/>
      <w:lvlJc w:val="left"/>
      <w:pPr>
        <w:ind w:left="3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start w:val="1"/>
      <w:numFmt w:val="bullet"/>
      <w:lvlText w:val="o"/>
      <w:lvlJc w:val="left"/>
      <w:pPr>
        <w:ind w:left="108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FFFFFF">
      <w:start w:val="1"/>
      <w:numFmt w:val="bullet"/>
      <w:lvlText w:val="▪"/>
      <w:lvlJc w:val="left"/>
      <w:pPr>
        <w:ind w:left="180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FFFFFF">
      <w:start w:val="1"/>
      <w:numFmt w:val="bullet"/>
      <w:lvlText w:val="•"/>
      <w:lvlJc w:val="left"/>
      <w:pPr>
        <w:ind w:left="25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FFFFFFF">
      <w:start w:val="1"/>
      <w:numFmt w:val="bullet"/>
      <w:lvlText w:val="o"/>
      <w:lvlJc w:val="left"/>
      <w:pPr>
        <w:ind w:left="324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FFFFFFF">
      <w:start w:val="1"/>
      <w:numFmt w:val="bullet"/>
      <w:lvlText w:val="▪"/>
      <w:lvlJc w:val="left"/>
      <w:pPr>
        <w:ind w:left="396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FFFFFF">
      <w:start w:val="1"/>
      <w:numFmt w:val="bullet"/>
      <w:lvlText w:val="•"/>
      <w:lvlJc w:val="left"/>
      <w:pPr>
        <w:ind w:left="468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FFFFFFF">
      <w:start w:val="1"/>
      <w:numFmt w:val="bullet"/>
      <w:lvlText w:val="o"/>
      <w:lvlJc w:val="left"/>
      <w:pPr>
        <w:ind w:left="5400" w:hanging="360"/>
      </w:pPr>
      <w:rPr>
        <w:rFonts w:ascii="Wingdings" w:eastAsia="Wingdings" w:hAnsi="Wingdings" w:cs="Wingding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FFFFFFF">
      <w:start w:val="1"/>
      <w:numFmt w:val="bullet"/>
      <w:lvlText w:val="▪"/>
      <w:lvlJc w:val="left"/>
      <w:pPr>
        <w:ind w:left="6120" w:hanging="360"/>
      </w:pPr>
      <w:rPr>
        <w:rFonts w:ascii="Arial Unicode MS" w:eastAsia="Arial Unicode MS" w:hAnsi="Arial Unicode MS" w:cs="Arial Unicode MS" w:hint="default"/>
        <w:b w:val="0"/>
        <w:bCs w:val="0"/>
        <w:i w:val="0"/>
        <w:iCs w:val="0"/>
        <w:caps w:val="0"/>
        <w:smallCaps w:val="0"/>
        <w:strike w:val="0"/>
        <w:dstrike w:val="0"/>
        <w:color w:val="000000"/>
        <w:spacing w:val="0"/>
        <w:w w:val="10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8F7102"/>
    <w:multiLevelType w:val="hybridMultilevel"/>
    <w:tmpl w:val="6ACCA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BA61D7"/>
    <w:multiLevelType w:val="hybridMultilevel"/>
    <w:tmpl w:val="646055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C414282"/>
    <w:multiLevelType w:val="hybridMultilevel"/>
    <w:tmpl w:val="58726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85241E"/>
    <w:multiLevelType w:val="hybridMultilevel"/>
    <w:tmpl w:val="8C426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64981269">
    <w:abstractNumId w:val="0"/>
  </w:num>
  <w:num w:numId="2" w16cid:durableId="1913343751">
    <w:abstractNumId w:val="2"/>
  </w:num>
  <w:num w:numId="3" w16cid:durableId="2003047650">
    <w:abstractNumId w:val="7"/>
  </w:num>
  <w:num w:numId="4" w16cid:durableId="2071150489">
    <w:abstractNumId w:val="3"/>
  </w:num>
  <w:num w:numId="5" w16cid:durableId="1838760850">
    <w:abstractNumId w:val="6"/>
  </w:num>
  <w:num w:numId="6" w16cid:durableId="1653948878">
    <w:abstractNumId w:val="1"/>
  </w:num>
  <w:num w:numId="7" w16cid:durableId="1630821668">
    <w:abstractNumId w:val="4"/>
  </w:num>
  <w:num w:numId="8" w16cid:durableId="1816022790">
    <w:abstractNumId w:val="8"/>
  </w:num>
  <w:num w:numId="9" w16cid:durableId="770010254">
    <w:abstractNumId w:val="5"/>
  </w:num>
  <w:num w:numId="10" w16cid:durableId="430858019">
    <w:abstractNumId w:val="10"/>
  </w:num>
  <w:num w:numId="11" w16cid:durableId="1842769354">
    <w:abstractNumId w:val="14"/>
  </w:num>
  <w:num w:numId="12" w16cid:durableId="1690595972">
    <w:abstractNumId w:val="9"/>
  </w:num>
  <w:num w:numId="13" w16cid:durableId="2028096058">
    <w:abstractNumId w:val="12"/>
  </w:num>
  <w:num w:numId="14" w16cid:durableId="1662345972">
    <w:abstractNumId w:val="13"/>
  </w:num>
  <w:num w:numId="15" w16cid:durableId="552156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CDD"/>
    <w:rsid w:val="00014332"/>
    <w:rsid w:val="000B3156"/>
    <w:rsid w:val="000C1360"/>
    <w:rsid w:val="001246C4"/>
    <w:rsid w:val="00134421"/>
    <w:rsid w:val="001518E4"/>
    <w:rsid w:val="00172FEE"/>
    <w:rsid w:val="001A4CF7"/>
    <w:rsid w:val="00246430"/>
    <w:rsid w:val="00277D84"/>
    <w:rsid w:val="00280455"/>
    <w:rsid w:val="00294AD2"/>
    <w:rsid w:val="00320A1F"/>
    <w:rsid w:val="0034572A"/>
    <w:rsid w:val="00345C04"/>
    <w:rsid w:val="004358C6"/>
    <w:rsid w:val="00453F05"/>
    <w:rsid w:val="004A778A"/>
    <w:rsid w:val="004F0B51"/>
    <w:rsid w:val="00540619"/>
    <w:rsid w:val="00543DB6"/>
    <w:rsid w:val="00572804"/>
    <w:rsid w:val="005800B6"/>
    <w:rsid w:val="005B29D8"/>
    <w:rsid w:val="005D07C3"/>
    <w:rsid w:val="00606F18"/>
    <w:rsid w:val="00632BF7"/>
    <w:rsid w:val="006867DE"/>
    <w:rsid w:val="006A131E"/>
    <w:rsid w:val="006B1960"/>
    <w:rsid w:val="007237C7"/>
    <w:rsid w:val="0075417F"/>
    <w:rsid w:val="00754C26"/>
    <w:rsid w:val="00765744"/>
    <w:rsid w:val="007674D2"/>
    <w:rsid w:val="00791F59"/>
    <w:rsid w:val="0079608D"/>
    <w:rsid w:val="007E5CDD"/>
    <w:rsid w:val="00863C2B"/>
    <w:rsid w:val="008A711A"/>
    <w:rsid w:val="00943923"/>
    <w:rsid w:val="00954BD4"/>
    <w:rsid w:val="009705E7"/>
    <w:rsid w:val="00A023B5"/>
    <w:rsid w:val="00A12FF0"/>
    <w:rsid w:val="00A14ABF"/>
    <w:rsid w:val="00AC0FEF"/>
    <w:rsid w:val="00AE36D9"/>
    <w:rsid w:val="00AE68AD"/>
    <w:rsid w:val="00B36359"/>
    <w:rsid w:val="00B4343C"/>
    <w:rsid w:val="00B76021"/>
    <w:rsid w:val="00BA1916"/>
    <w:rsid w:val="00BC1995"/>
    <w:rsid w:val="00C56D1C"/>
    <w:rsid w:val="00D13C8F"/>
    <w:rsid w:val="00D22312"/>
    <w:rsid w:val="00D93AE2"/>
    <w:rsid w:val="00E00D6B"/>
    <w:rsid w:val="00E3309B"/>
    <w:rsid w:val="00E37CB3"/>
    <w:rsid w:val="00ED5D53"/>
    <w:rsid w:val="00F03B21"/>
    <w:rsid w:val="00F86CA7"/>
    <w:rsid w:val="00FB289C"/>
    <w:rsid w:val="00FC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5E712A"/>
  <w15:chartTrackingRefBased/>
  <w15:docId w15:val="{9C2C8086-6191-49FA-BB8A-CB0F4F51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pBdr>
        <w:top w:val="nil"/>
        <w:left w:val="nil"/>
        <w:bottom w:val="nil"/>
        <w:right w:val="nil"/>
        <w:between w:val="nil"/>
      </w:pBdr>
    </w:pPr>
    <w:rPr>
      <w:sz w:val="24"/>
      <w:szCs w:val="24"/>
      <w:bdr w:val="nil"/>
    </w:rPr>
  </w:style>
  <w:style w:type="paragraph" w:styleId="Heading1">
    <w:name w:val="heading 1"/>
    <w:basedOn w:val="Normal"/>
    <w:next w:val="Normal"/>
    <w:link w:val="Heading1Char"/>
    <w:uiPriority w:val="9"/>
    <w:qFormat/>
    <w:pPr>
      <w:keepNext/>
      <w:keepLines/>
      <w:spacing w:before="480"/>
      <w:outlineLvl w:val="0"/>
    </w:pPr>
    <w:rPr>
      <w:b/>
      <w:bCs/>
      <w:color w:val="2F5395"/>
      <w:sz w:val="28"/>
      <w:szCs w:val="28"/>
    </w:rPr>
  </w:style>
  <w:style w:type="paragraph" w:styleId="Heading2">
    <w:name w:val="heading 2"/>
    <w:basedOn w:val="Normal"/>
    <w:next w:val="Normal"/>
    <w:link w:val="Heading2Char"/>
    <w:uiPriority w:val="9"/>
    <w:qFormat/>
    <w:pPr>
      <w:keepNext/>
      <w:keepLines/>
      <w:spacing w:before="200"/>
      <w:outlineLvl w:val="1"/>
    </w:pPr>
    <w:rPr>
      <w:b/>
      <w:bCs/>
      <w:color w:val="4472C4"/>
      <w:sz w:val="26"/>
      <w:szCs w:val="26"/>
    </w:rPr>
  </w:style>
  <w:style w:type="paragraph" w:styleId="Heading3">
    <w:name w:val="heading 3"/>
    <w:basedOn w:val="Normal"/>
    <w:next w:val="Normal"/>
    <w:link w:val="Heading3Char"/>
    <w:uiPriority w:val="9"/>
    <w:qFormat/>
    <w:pPr>
      <w:keepNext/>
      <w:keepLines/>
      <w:spacing w:before="200"/>
      <w:outlineLvl w:val="2"/>
    </w:pPr>
    <w:rPr>
      <w:b/>
      <w:bCs/>
      <w:color w:val="4472C4"/>
    </w:rPr>
  </w:style>
  <w:style w:type="paragraph" w:styleId="Heading4">
    <w:name w:val="heading 4"/>
    <w:basedOn w:val="Normal"/>
    <w:next w:val="Normal"/>
    <w:link w:val="Heading4Char"/>
    <w:uiPriority w:val="9"/>
    <w:qFormat/>
    <w:pPr>
      <w:keepNext/>
      <w:keepLines/>
      <w:spacing w:before="200"/>
      <w:outlineLvl w:val="3"/>
    </w:pPr>
    <w:rPr>
      <w:b/>
      <w:bCs/>
      <w:i/>
      <w:iCs/>
      <w:color w:val="4472C4"/>
    </w:rPr>
  </w:style>
  <w:style w:type="paragraph" w:styleId="Heading5">
    <w:name w:val="heading 5"/>
    <w:basedOn w:val="Normal"/>
    <w:next w:val="Normal"/>
    <w:link w:val="Heading5Char"/>
    <w:uiPriority w:val="9"/>
    <w:qFormat/>
    <w:pPr>
      <w:keepNext/>
      <w:keepLines/>
      <w:spacing w:before="200"/>
      <w:outlineLvl w:val="4"/>
    </w:pPr>
    <w:rPr>
      <w:color w:val="1F3763"/>
    </w:rPr>
  </w:style>
  <w:style w:type="paragraph" w:styleId="Heading6">
    <w:name w:val="heading 6"/>
    <w:basedOn w:val="Normal"/>
    <w:next w:val="Normal"/>
    <w:link w:val="Heading6Char"/>
    <w:uiPriority w:val="9"/>
    <w:qFormat/>
    <w:pPr>
      <w:keepNext/>
      <w:keepLines/>
      <w:spacing w:before="200"/>
      <w:outlineLvl w:val="5"/>
    </w:pPr>
    <w:rPr>
      <w:i/>
      <w:iCs/>
      <w:color w:val="1F3763"/>
    </w:rPr>
  </w:style>
  <w:style w:type="paragraph" w:styleId="Heading7">
    <w:name w:val="heading 7"/>
    <w:basedOn w:val="Normal"/>
    <w:next w:val="Normal"/>
    <w:link w:val="Heading7Char"/>
    <w:uiPriority w:val="9"/>
    <w:qFormat/>
    <w:pPr>
      <w:keepNext/>
      <w:keepLines/>
      <w:spacing w:before="200"/>
      <w:outlineLvl w:val="6"/>
    </w:pPr>
    <w:rPr>
      <w:i/>
      <w:iCs/>
      <w:color w:val="404040"/>
    </w:rPr>
  </w:style>
  <w:style w:type="paragraph" w:styleId="Heading8">
    <w:name w:val="heading 8"/>
    <w:basedOn w:val="Normal"/>
    <w:next w:val="Normal"/>
    <w:link w:val="Heading8Char"/>
    <w:uiPriority w:val="9"/>
    <w:qFormat/>
    <w:pPr>
      <w:keepNext/>
      <w:keepLines/>
      <w:spacing w:before="200"/>
      <w:outlineLvl w:val="7"/>
    </w:pPr>
    <w:rPr>
      <w:color w:val="404040"/>
      <w:sz w:val="20"/>
      <w:szCs w:val="20"/>
    </w:rPr>
  </w:style>
  <w:style w:type="paragraph" w:styleId="Heading9">
    <w:name w:val="heading 9"/>
    <w:basedOn w:val="Normal"/>
    <w:next w:val="Normal"/>
    <w:link w:val="Heading9Char"/>
    <w:uiPriority w:val="9"/>
    <w:qFormat/>
    <w:pPr>
      <w:keepNext/>
      <w:keepLines/>
      <w:spacing w:before="200"/>
      <w:outlineLvl w:val="8"/>
    </w:pPr>
    <w:rPr>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hint="default"/>
      <w:u w:val="single"/>
    </w:rPr>
  </w:style>
  <w:style w:type="paragraph" w:customStyle="1" w:styleId="HeaderFooter">
    <w:name w:val="Header &amp; Footer"/>
    <w:pPr>
      <w:pBdr>
        <w:top w:val="nil"/>
        <w:left w:val="nil"/>
        <w:bottom w:val="nil"/>
        <w:right w:val="nil"/>
        <w:between w:val="nil"/>
      </w:pBdr>
      <w:tabs>
        <w:tab w:val="right" w:pos="9020"/>
      </w:tabs>
    </w:pPr>
    <w:rPr>
      <w:rFonts w:ascii="Helvetica Neue" w:hAnsi="Helvetica Neue" w:cs="Arial Unicode MS"/>
      <w:color w:val="000000"/>
      <w:sz w:val="24"/>
      <w:szCs w:val="24"/>
      <w:bdr w:val="nil"/>
      <w:lang w:eastAsia="zh-CN"/>
    </w:rPr>
  </w:style>
  <w:style w:type="paragraph" w:styleId="ListParagraph">
    <w:name w:val="List Paragraph"/>
    <w:aliases w:val="list1,b1,List Paragraph Char Char,Number_1,Normal Sentence,Colorful List - Accent 11,ListPar1,new,SGLText List Paragraph,List Paragraph2,List Paragraph11,List Paragraph21,lp1"/>
    <w:link w:val="ListParagraphChar"/>
    <w:uiPriority w:val="34"/>
    <w:qFormat/>
    <w:pPr>
      <w:pBdr>
        <w:top w:val="nil"/>
        <w:left w:val="nil"/>
        <w:bottom w:val="nil"/>
        <w:right w:val="nil"/>
        <w:between w:val="nil"/>
      </w:pBdr>
      <w:spacing w:after="200" w:line="276" w:lineRule="auto"/>
      <w:ind w:left="720"/>
    </w:pPr>
    <w:rPr>
      <w:rFonts w:ascii="Calibri" w:hAnsi="Calibri" w:cs="Arial Unicode MS"/>
      <w:color w:val="000000"/>
      <w:sz w:val="24"/>
      <w:szCs w:val="24"/>
      <w:u w:color="000000"/>
      <w:bdr w:val="nil"/>
      <w:lang w:eastAsia="zh-CN"/>
    </w:rPr>
  </w:style>
  <w:style w:type="paragraph" w:customStyle="1" w:styleId="BodyA">
    <w:name w:val="Body A"/>
    <w:pPr>
      <w:pBdr>
        <w:top w:val="nil"/>
        <w:left w:val="nil"/>
        <w:bottom w:val="nil"/>
        <w:right w:val="nil"/>
        <w:between w:val="nil"/>
      </w:pBdr>
    </w:pPr>
    <w:rPr>
      <w:rFonts w:cs="Arial Unicode MS"/>
      <w:color w:val="000000"/>
      <w:sz w:val="24"/>
      <w:szCs w:val="24"/>
      <w:u w:color="000000"/>
      <w:bdr w:val="nil"/>
      <w:lang w:eastAsia="zh-CN"/>
    </w:rPr>
  </w:style>
  <w:style w:type="character" w:customStyle="1" w:styleId="Link">
    <w:name w:val="Link"/>
    <w:rPr>
      <w:rFonts w:hint="default"/>
      <w:color w:val="0000FF"/>
      <w:u w:val="single" w:color="0000FF"/>
    </w:rPr>
  </w:style>
  <w:style w:type="character" w:customStyle="1" w:styleId="Hyperlink0">
    <w:name w:val="Hyperlink.0"/>
    <w:rPr>
      <w:rFonts w:ascii="Calibri" w:eastAsia="Calibri" w:hAnsi="Calibri" w:cs="Calibri" w:hint="default"/>
      <w:b/>
      <w:bCs/>
      <w:color w:val="0000FF"/>
      <w:sz w:val="20"/>
      <w:szCs w:val="20"/>
      <w:u w:val="single" w:color="0000FF"/>
    </w:rPr>
  </w:style>
  <w:style w:type="numbering" w:customStyle="1" w:styleId="ImportedStyle1">
    <w:name w:val="Imported Style 1"/>
  </w:style>
  <w:style w:type="numbering" w:customStyle="1" w:styleId="ImportedStyle2">
    <w:name w:val="Imported Style 2"/>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paragraph" w:styleId="NoSpacing">
    <w:name w:val="No Spacing"/>
    <w:link w:val="NoSpacingChar"/>
    <w:qFormat/>
  </w:style>
  <w:style w:type="character" w:customStyle="1" w:styleId="Heading1Char">
    <w:name w:val="Heading 1 Char"/>
    <w:basedOn w:val="DefaultParagraphFont"/>
    <w:link w:val="Heading1"/>
    <w:uiPriority w:val="9"/>
    <w:rPr>
      <w:rFonts w:cs="Times New Roman" w:hint="default"/>
      <w:b/>
      <w:bCs/>
      <w:color w:val="2F5395"/>
      <w:sz w:val="28"/>
      <w:szCs w:val="28"/>
    </w:rPr>
  </w:style>
  <w:style w:type="character" w:customStyle="1" w:styleId="Heading2Char">
    <w:name w:val="Heading 2 Char"/>
    <w:basedOn w:val="DefaultParagraphFont"/>
    <w:link w:val="Heading2"/>
    <w:uiPriority w:val="9"/>
    <w:rPr>
      <w:rFonts w:cs="Times New Roman" w:hint="default"/>
      <w:b/>
      <w:bCs/>
      <w:color w:val="4472C4"/>
      <w:sz w:val="26"/>
      <w:szCs w:val="26"/>
    </w:rPr>
  </w:style>
  <w:style w:type="character" w:customStyle="1" w:styleId="Heading3Char">
    <w:name w:val="Heading 3 Char"/>
    <w:basedOn w:val="DefaultParagraphFont"/>
    <w:link w:val="Heading3"/>
    <w:uiPriority w:val="9"/>
    <w:rPr>
      <w:rFonts w:cs="Times New Roman" w:hint="default"/>
      <w:b/>
      <w:bCs/>
      <w:color w:val="4472C4"/>
    </w:rPr>
  </w:style>
  <w:style w:type="character" w:customStyle="1" w:styleId="Heading4Char">
    <w:name w:val="Heading 4 Char"/>
    <w:basedOn w:val="DefaultParagraphFont"/>
    <w:link w:val="Heading4"/>
    <w:uiPriority w:val="9"/>
    <w:rPr>
      <w:rFonts w:cs="Times New Roman" w:hint="default"/>
      <w:b/>
      <w:bCs/>
      <w:i/>
      <w:iCs/>
      <w:color w:val="4472C4"/>
    </w:rPr>
  </w:style>
  <w:style w:type="character" w:customStyle="1" w:styleId="Heading5Char">
    <w:name w:val="Heading 5 Char"/>
    <w:basedOn w:val="DefaultParagraphFont"/>
    <w:link w:val="Heading5"/>
    <w:uiPriority w:val="9"/>
    <w:rPr>
      <w:rFonts w:cs="Times New Roman" w:hint="default"/>
      <w:color w:val="1F3763"/>
    </w:rPr>
  </w:style>
  <w:style w:type="character" w:customStyle="1" w:styleId="Heading6Char">
    <w:name w:val="Heading 6 Char"/>
    <w:basedOn w:val="DefaultParagraphFont"/>
    <w:link w:val="Heading6"/>
    <w:uiPriority w:val="9"/>
    <w:rPr>
      <w:rFonts w:cs="Times New Roman" w:hint="default"/>
      <w:i/>
      <w:iCs/>
      <w:color w:val="1F3763"/>
    </w:rPr>
  </w:style>
  <w:style w:type="character" w:customStyle="1" w:styleId="Heading7Char">
    <w:name w:val="Heading 7 Char"/>
    <w:basedOn w:val="DefaultParagraphFont"/>
    <w:link w:val="Heading7"/>
    <w:uiPriority w:val="9"/>
    <w:rPr>
      <w:rFonts w:cs="Times New Roman" w:hint="default"/>
      <w:i/>
      <w:iCs/>
      <w:color w:val="404040"/>
    </w:rPr>
  </w:style>
  <w:style w:type="character" w:customStyle="1" w:styleId="Heading8Char">
    <w:name w:val="Heading 8 Char"/>
    <w:basedOn w:val="DefaultParagraphFont"/>
    <w:link w:val="Heading8"/>
    <w:uiPriority w:val="9"/>
    <w:rPr>
      <w:rFonts w:cs="Times New Roman" w:hint="default"/>
      <w:color w:val="404040"/>
      <w:sz w:val="20"/>
      <w:szCs w:val="20"/>
    </w:rPr>
  </w:style>
  <w:style w:type="character" w:customStyle="1" w:styleId="Heading9Char">
    <w:name w:val="Heading 9 Char"/>
    <w:basedOn w:val="DefaultParagraphFont"/>
    <w:link w:val="Heading9"/>
    <w:uiPriority w:val="9"/>
    <w:rPr>
      <w:rFonts w:cs="Times New Roman" w:hint="default"/>
      <w:i/>
      <w:iCs/>
      <w:color w:val="404040"/>
      <w:sz w:val="20"/>
      <w:szCs w:val="20"/>
    </w:rPr>
  </w:style>
  <w:style w:type="paragraph" w:styleId="Title">
    <w:name w:val="Title"/>
    <w:basedOn w:val="Normal"/>
    <w:next w:val="Normal"/>
    <w:link w:val="TitleChar"/>
    <w:uiPriority w:val="10"/>
    <w:qFormat/>
    <w:pPr>
      <w:pBdr>
        <w:bottom w:val="single" w:sz="8" w:space="4" w:color="4472C4"/>
      </w:pBdr>
      <w:spacing w:after="300"/>
    </w:pPr>
    <w:rPr>
      <w:color w:val="333F4F"/>
      <w:spacing w:val="5"/>
      <w:sz w:val="52"/>
      <w:szCs w:val="52"/>
    </w:rPr>
  </w:style>
  <w:style w:type="character" w:customStyle="1" w:styleId="TitleChar">
    <w:name w:val="Title Char"/>
    <w:basedOn w:val="DefaultParagraphFont"/>
    <w:link w:val="Title"/>
    <w:uiPriority w:val="10"/>
    <w:rPr>
      <w:rFonts w:cs="Times New Roman" w:hint="default"/>
      <w:color w:val="333F4F"/>
      <w:spacing w:val="5"/>
      <w:sz w:val="52"/>
      <w:szCs w:val="52"/>
    </w:rPr>
  </w:style>
  <w:style w:type="paragraph" w:styleId="Subtitle">
    <w:name w:val="Subtitle"/>
    <w:basedOn w:val="Normal"/>
    <w:next w:val="Normal"/>
    <w:link w:val="SubtitleChar"/>
    <w:uiPriority w:val="11"/>
    <w:qFormat/>
    <w:rPr>
      <w:i/>
      <w:iCs/>
      <w:color w:val="4472C4"/>
      <w:spacing w:val="15"/>
    </w:rPr>
  </w:style>
  <w:style w:type="character" w:customStyle="1" w:styleId="SubtitleChar">
    <w:name w:val="Subtitle Char"/>
    <w:basedOn w:val="DefaultParagraphFont"/>
    <w:link w:val="Subtitle"/>
    <w:uiPriority w:val="11"/>
    <w:rPr>
      <w:rFonts w:cs="Times New Roman" w:hint="default"/>
      <w:i/>
      <w:iCs/>
      <w:color w:val="4472C4"/>
      <w:spacing w:val="15"/>
      <w:sz w:val="24"/>
      <w:szCs w:val="24"/>
    </w:rPr>
  </w:style>
  <w:style w:type="character" w:styleId="SubtleEmphasis">
    <w:name w:val="Subtle Emphasis"/>
    <w:basedOn w:val="DefaultParagraphFont"/>
    <w:uiPriority w:val="19"/>
    <w:qFormat/>
    <w:rPr>
      <w:rFonts w:hint="default"/>
      <w:i/>
      <w:iCs/>
      <w:color w:val="808080"/>
    </w:rPr>
  </w:style>
  <w:style w:type="character" w:styleId="Emphasis">
    <w:name w:val="Emphasis"/>
    <w:basedOn w:val="DefaultParagraphFont"/>
    <w:uiPriority w:val="20"/>
    <w:qFormat/>
    <w:rPr>
      <w:rFonts w:hint="default"/>
      <w:i/>
      <w:iCs/>
    </w:rPr>
  </w:style>
  <w:style w:type="character" w:styleId="IntenseEmphasis">
    <w:name w:val="Intense Emphasis"/>
    <w:basedOn w:val="DefaultParagraphFont"/>
    <w:uiPriority w:val="21"/>
    <w:qFormat/>
    <w:rPr>
      <w:rFonts w:hint="default"/>
      <w:b/>
      <w:bCs/>
      <w:i/>
      <w:iCs/>
      <w:color w:val="4472C4"/>
    </w:rPr>
  </w:style>
  <w:style w:type="character" w:styleId="Strong">
    <w:name w:val="Strong"/>
    <w:basedOn w:val="DefaultParagraphFont"/>
    <w:uiPriority w:val="22"/>
    <w:qFormat/>
    <w:rPr>
      <w:rFonts w:hint="default"/>
      <w:b/>
      <w:bCs/>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rFonts w:hint="default"/>
      <w:i/>
      <w:iCs/>
      <w:color w:val="000000"/>
    </w:rPr>
  </w:style>
  <w:style w:type="paragraph" w:styleId="IntenseQuote">
    <w:name w:val="Intense Quote"/>
    <w:basedOn w:val="Normal"/>
    <w:next w:val="Normal"/>
    <w:link w:val="IntenseQuoteChar"/>
    <w:uiPriority w:val="30"/>
    <w:qFormat/>
    <w:pPr>
      <w:pBdr>
        <w:bottom w:val="single" w:sz="4" w:space="4" w:color="4472C4"/>
      </w:pBdr>
      <w:spacing w:before="200" w:after="280"/>
      <w:ind w:left="936" w:right="936"/>
    </w:pPr>
    <w:rPr>
      <w:b/>
      <w:bCs/>
      <w:i/>
      <w:iCs/>
      <w:color w:val="4472C4"/>
    </w:rPr>
  </w:style>
  <w:style w:type="character" w:customStyle="1" w:styleId="IntenseQuoteChar">
    <w:name w:val="Intense Quote Char"/>
    <w:basedOn w:val="DefaultParagraphFont"/>
    <w:link w:val="IntenseQuote"/>
    <w:uiPriority w:val="30"/>
    <w:rPr>
      <w:rFonts w:hint="default"/>
      <w:b/>
      <w:bCs/>
      <w:i/>
      <w:iCs/>
      <w:color w:val="4472C4"/>
    </w:rPr>
  </w:style>
  <w:style w:type="character" w:styleId="SubtleReference">
    <w:name w:val="Subtle Reference"/>
    <w:basedOn w:val="DefaultParagraphFont"/>
    <w:uiPriority w:val="31"/>
    <w:qFormat/>
    <w:rPr>
      <w:rFonts w:hint="default"/>
      <w:smallCaps/>
      <w:color w:val="ED7D31"/>
      <w:u w:val="single"/>
    </w:rPr>
  </w:style>
  <w:style w:type="character" w:styleId="IntenseReference">
    <w:name w:val="Intense Reference"/>
    <w:basedOn w:val="DefaultParagraphFont"/>
    <w:uiPriority w:val="32"/>
    <w:qFormat/>
    <w:rPr>
      <w:rFonts w:hint="default"/>
      <w:b/>
      <w:bCs/>
      <w:smallCaps/>
      <w:color w:val="ED7D31"/>
      <w:spacing w:val="5"/>
      <w:u w:val="single"/>
    </w:rPr>
  </w:style>
  <w:style w:type="character" w:styleId="BookTitle">
    <w:name w:val="Book Title"/>
    <w:basedOn w:val="DefaultParagraphFont"/>
    <w:uiPriority w:val="33"/>
    <w:qFormat/>
    <w:rPr>
      <w:rFonts w:hint="default"/>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rFonts w:hint="default"/>
      <w:sz w:val="20"/>
      <w:szCs w:val="20"/>
    </w:rPr>
  </w:style>
  <w:style w:type="character" w:styleId="FootnoteReference">
    <w:name w:val="footnote reference"/>
    <w:basedOn w:val="DefaultParagraphFont"/>
    <w:uiPriority w:val="99"/>
    <w:semiHidden/>
    <w:unhideWhenUsed/>
    <w:rPr>
      <w:rFonts w:hint="default"/>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rFonts w:hint="default"/>
      <w:sz w:val="20"/>
      <w:szCs w:val="20"/>
    </w:rPr>
  </w:style>
  <w:style w:type="character" w:styleId="EndnoteReference">
    <w:name w:val="endnote reference"/>
    <w:basedOn w:val="DefaultParagraphFont"/>
    <w:uiPriority w:val="99"/>
    <w:semiHidden/>
    <w:unhideWhenUsed/>
    <w:rPr>
      <w:rFonts w:hint="default"/>
      <w:vertAlign w:val="superscript"/>
    </w:rPr>
  </w:style>
  <w:style w:type="paragraph" w:styleId="PlainText">
    <w:name w:val="Plain Text"/>
    <w:basedOn w:val="Normal"/>
    <w:link w:val="PlainTextChar"/>
    <w:unhideWhenUsed/>
    <w:rPr>
      <w:rFonts w:ascii="Courier New" w:hAnsi="Courier New" w:cs="Courier New"/>
      <w:sz w:val="21"/>
      <w:szCs w:val="21"/>
    </w:rPr>
  </w:style>
  <w:style w:type="character" w:customStyle="1" w:styleId="PlainTextChar">
    <w:name w:val="Plain Text Char"/>
    <w:basedOn w:val="DefaultParagraphFont"/>
    <w:link w:val="PlainText"/>
    <w:rPr>
      <w:rFonts w:ascii="Courier New" w:hAnsi="Courier New" w:cs="Courier New" w:hint="default"/>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hint="default"/>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hint="default"/>
    </w:rPr>
  </w:style>
  <w:style w:type="paragraph" w:styleId="Caption">
    <w:name w:val="caption"/>
    <w:basedOn w:val="Normal"/>
    <w:next w:val="Normal"/>
    <w:uiPriority w:val="35"/>
    <w:qFormat/>
    <w:pPr>
      <w:spacing w:after="200"/>
    </w:pPr>
    <w:rPr>
      <w:i/>
      <w:iCs/>
      <w:color w:val="44546A"/>
      <w:sz w:val="18"/>
      <w:szCs w:val="18"/>
    </w:rPr>
  </w:style>
  <w:style w:type="character" w:customStyle="1" w:styleId="NoSpacingChar">
    <w:name w:val="No Spacing Char"/>
    <w:link w:val="NoSpacing"/>
    <w:locked/>
    <w:rsid w:val="007E5CDD"/>
  </w:style>
  <w:style w:type="character" w:customStyle="1" w:styleId="apple-style-span">
    <w:name w:val="apple-style-span"/>
    <w:basedOn w:val="DefaultParagraphFont"/>
    <w:rsid w:val="007E5CDD"/>
    <w:rPr>
      <w:rFonts w:hint="default"/>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9705E7"/>
    <w:rPr>
      <w:rFonts w:ascii="Calibri" w:hAnsi="Calibri" w:cs="Arial Unicode MS"/>
      <w:color w:val="000000"/>
      <w:sz w:val="24"/>
      <w:szCs w:val="24"/>
      <w:u w:color="000000"/>
      <w:bdr w:val="nil"/>
      <w:lang w:eastAsia="zh-CN"/>
    </w:rPr>
  </w:style>
  <w:style w:type="paragraph" w:styleId="NormalWeb">
    <w:name w:val="Normal (Web)"/>
    <w:basedOn w:val="Normal"/>
    <w:rsid w:val="004358C6"/>
  </w:style>
  <w:style w:type="character" w:styleId="UnresolvedMention">
    <w:name w:val="Unresolved Mention"/>
    <w:basedOn w:val="DefaultParagraphFont"/>
    <w:uiPriority w:val="99"/>
    <w:semiHidden/>
    <w:unhideWhenUsed/>
    <w:rsid w:val="00543DB6"/>
    <w:rPr>
      <w:color w:val="605E5C"/>
      <w:shd w:val="clear" w:color="auto" w:fill="E1DFDD"/>
    </w:rPr>
  </w:style>
  <w:style w:type="paragraph" w:styleId="z-TopofForm">
    <w:name w:val="HTML Top of Form"/>
    <w:basedOn w:val="Normal"/>
    <w:next w:val="Normal"/>
    <w:link w:val="z-TopofFormChar"/>
    <w:hidden/>
    <w:uiPriority w:val="99"/>
    <w:unhideWhenUsed/>
    <w:rsid w:val="006867DE"/>
    <w:pPr>
      <w:pBdr>
        <w:top w:val="none" w:sz="0" w:space="0" w:color="auto"/>
        <w:left w:val="none" w:sz="0" w:space="0" w:color="auto"/>
        <w:bottom w:val="single" w:sz="6" w:space="1" w:color="auto"/>
        <w:right w:val="none" w:sz="0" w:space="0" w:color="auto"/>
        <w:between w:val="none" w:sz="0" w:space="0" w:color="auto"/>
      </w:pBdr>
      <w:jc w:val="center"/>
    </w:pPr>
    <w:rPr>
      <w:rFonts w:ascii="Arial" w:eastAsia="Times New Roman" w:hAnsi="Arial" w:cs="Arial"/>
      <w:vanish/>
      <w:sz w:val="16"/>
      <w:szCs w:val="16"/>
      <w:bdr w:val="none" w:sz="0" w:space="0" w:color="auto"/>
      <w:lang w:val="en-GB" w:eastAsia="en-GB"/>
    </w:rPr>
  </w:style>
  <w:style w:type="character" w:customStyle="1" w:styleId="z-TopofFormChar">
    <w:name w:val="z-Top of Form Char"/>
    <w:basedOn w:val="DefaultParagraphFont"/>
    <w:link w:val="z-TopofForm"/>
    <w:uiPriority w:val="99"/>
    <w:rsid w:val="006867DE"/>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71911">
      <w:bodyDiv w:val="1"/>
      <w:marLeft w:val="0"/>
      <w:marRight w:val="0"/>
      <w:marTop w:val="0"/>
      <w:marBottom w:val="0"/>
      <w:divBdr>
        <w:top w:val="none" w:sz="0" w:space="0" w:color="auto"/>
        <w:left w:val="none" w:sz="0" w:space="0" w:color="auto"/>
        <w:bottom w:val="none" w:sz="0" w:space="0" w:color="auto"/>
        <w:right w:val="none" w:sz="0" w:space="0" w:color="auto"/>
      </w:divBdr>
    </w:div>
    <w:div w:id="112292922">
      <w:bodyDiv w:val="1"/>
      <w:marLeft w:val="0"/>
      <w:marRight w:val="0"/>
      <w:marTop w:val="0"/>
      <w:marBottom w:val="0"/>
      <w:divBdr>
        <w:top w:val="none" w:sz="0" w:space="0" w:color="auto"/>
        <w:left w:val="none" w:sz="0" w:space="0" w:color="auto"/>
        <w:bottom w:val="none" w:sz="0" w:space="0" w:color="auto"/>
        <w:right w:val="none" w:sz="0" w:space="0" w:color="auto"/>
      </w:divBdr>
      <w:divsChild>
        <w:div w:id="1483154251">
          <w:marLeft w:val="0"/>
          <w:marRight w:val="0"/>
          <w:marTop w:val="0"/>
          <w:marBottom w:val="0"/>
          <w:divBdr>
            <w:top w:val="none" w:sz="0" w:space="0" w:color="auto"/>
            <w:left w:val="none" w:sz="0" w:space="0" w:color="auto"/>
            <w:bottom w:val="none" w:sz="0" w:space="0" w:color="auto"/>
            <w:right w:val="none" w:sz="0" w:space="0" w:color="auto"/>
          </w:divBdr>
        </w:div>
      </w:divsChild>
    </w:div>
    <w:div w:id="117919690">
      <w:bodyDiv w:val="1"/>
      <w:marLeft w:val="0"/>
      <w:marRight w:val="0"/>
      <w:marTop w:val="0"/>
      <w:marBottom w:val="0"/>
      <w:divBdr>
        <w:top w:val="none" w:sz="0" w:space="0" w:color="auto"/>
        <w:left w:val="none" w:sz="0" w:space="0" w:color="auto"/>
        <w:bottom w:val="none" w:sz="0" w:space="0" w:color="auto"/>
        <w:right w:val="none" w:sz="0" w:space="0" w:color="auto"/>
      </w:divBdr>
    </w:div>
    <w:div w:id="306709729">
      <w:bodyDiv w:val="1"/>
      <w:marLeft w:val="0"/>
      <w:marRight w:val="0"/>
      <w:marTop w:val="0"/>
      <w:marBottom w:val="0"/>
      <w:divBdr>
        <w:top w:val="none" w:sz="0" w:space="0" w:color="auto"/>
        <w:left w:val="none" w:sz="0" w:space="0" w:color="auto"/>
        <w:bottom w:val="none" w:sz="0" w:space="0" w:color="auto"/>
        <w:right w:val="none" w:sz="0" w:space="0" w:color="auto"/>
      </w:divBdr>
    </w:div>
    <w:div w:id="350685752">
      <w:bodyDiv w:val="1"/>
      <w:marLeft w:val="0"/>
      <w:marRight w:val="0"/>
      <w:marTop w:val="0"/>
      <w:marBottom w:val="0"/>
      <w:divBdr>
        <w:top w:val="none" w:sz="0" w:space="0" w:color="auto"/>
        <w:left w:val="none" w:sz="0" w:space="0" w:color="auto"/>
        <w:bottom w:val="none" w:sz="0" w:space="0" w:color="auto"/>
        <w:right w:val="none" w:sz="0" w:space="0" w:color="auto"/>
      </w:divBdr>
      <w:divsChild>
        <w:div w:id="126288002">
          <w:marLeft w:val="0"/>
          <w:marRight w:val="0"/>
          <w:marTop w:val="0"/>
          <w:marBottom w:val="0"/>
          <w:divBdr>
            <w:top w:val="none" w:sz="0" w:space="0" w:color="auto"/>
            <w:left w:val="none" w:sz="0" w:space="0" w:color="auto"/>
            <w:bottom w:val="none" w:sz="0" w:space="0" w:color="auto"/>
            <w:right w:val="none" w:sz="0" w:space="0" w:color="auto"/>
          </w:divBdr>
        </w:div>
      </w:divsChild>
    </w:div>
    <w:div w:id="411586102">
      <w:bodyDiv w:val="1"/>
      <w:marLeft w:val="0"/>
      <w:marRight w:val="0"/>
      <w:marTop w:val="0"/>
      <w:marBottom w:val="0"/>
      <w:divBdr>
        <w:top w:val="none" w:sz="0" w:space="0" w:color="auto"/>
        <w:left w:val="none" w:sz="0" w:space="0" w:color="auto"/>
        <w:bottom w:val="none" w:sz="0" w:space="0" w:color="auto"/>
        <w:right w:val="none" w:sz="0" w:space="0" w:color="auto"/>
      </w:divBdr>
    </w:div>
    <w:div w:id="716584897">
      <w:bodyDiv w:val="1"/>
      <w:marLeft w:val="0"/>
      <w:marRight w:val="0"/>
      <w:marTop w:val="0"/>
      <w:marBottom w:val="0"/>
      <w:divBdr>
        <w:top w:val="none" w:sz="0" w:space="0" w:color="auto"/>
        <w:left w:val="none" w:sz="0" w:space="0" w:color="auto"/>
        <w:bottom w:val="none" w:sz="0" w:space="0" w:color="auto"/>
        <w:right w:val="none" w:sz="0" w:space="0" w:color="auto"/>
      </w:divBdr>
    </w:div>
    <w:div w:id="1165824012">
      <w:bodyDiv w:val="1"/>
      <w:marLeft w:val="0"/>
      <w:marRight w:val="0"/>
      <w:marTop w:val="0"/>
      <w:marBottom w:val="0"/>
      <w:divBdr>
        <w:top w:val="none" w:sz="0" w:space="0" w:color="auto"/>
        <w:left w:val="none" w:sz="0" w:space="0" w:color="auto"/>
        <w:bottom w:val="none" w:sz="0" w:space="0" w:color="auto"/>
        <w:right w:val="none" w:sz="0" w:space="0" w:color="auto"/>
      </w:divBdr>
    </w:div>
    <w:div w:id="1170023290">
      <w:bodyDiv w:val="1"/>
      <w:marLeft w:val="0"/>
      <w:marRight w:val="0"/>
      <w:marTop w:val="0"/>
      <w:marBottom w:val="0"/>
      <w:divBdr>
        <w:top w:val="none" w:sz="0" w:space="0" w:color="auto"/>
        <w:left w:val="none" w:sz="0" w:space="0" w:color="auto"/>
        <w:bottom w:val="none" w:sz="0" w:space="0" w:color="auto"/>
        <w:right w:val="none" w:sz="0" w:space="0" w:color="auto"/>
      </w:divBdr>
      <w:divsChild>
        <w:div w:id="1346397079">
          <w:marLeft w:val="0"/>
          <w:marRight w:val="0"/>
          <w:marTop w:val="0"/>
          <w:marBottom w:val="0"/>
          <w:divBdr>
            <w:top w:val="none" w:sz="0" w:space="0" w:color="auto"/>
            <w:left w:val="none" w:sz="0" w:space="0" w:color="auto"/>
            <w:bottom w:val="none" w:sz="0" w:space="0" w:color="auto"/>
            <w:right w:val="none" w:sz="0" w:space="0" w:color="auto"/>
          </w:divBdr>
          <w:divsChild>
            <w:div w:id="1513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556">
      <w:bodyDiv w:val="1"/>
      <w:marLeft w:val="0"/>
      <w:marRight w:val="0"/>
      <w:marTop w:val="0"/>
      <w:marBottom w:val="0"/>
      <w:divBdr>
        <w:top w:val="none" w:sz="0" w:space="0" w:color="auto"/>
        <w:left w:val="none" w:sz="0" w:space="0" w:color="auto"/>
        <w:bottom w:val="none" w:sz="0" w:space="0" w:color="auto"/>
        <w:right w:val="none" w:sz="0" w:space="0" w:color="auto"/>
      </w:divBdr>
      <w:divsChild>
        <w:div w:id="321617861">
          <w:marLeft w:val="0"/>
          <w:marRight w:val="0"/>
          <w:marTop w:val="0"/>
          <w:marBottom w:val="0"/>
          <w:divBdr>
            <w:top w:val="none" w:sz="0" w:space="0" w:color="auto"/>
            <w:left w:val="none" w:sz="0" w:space="0" w:color="auto"/>
            <w:bottom w:val="none" w:sz="0" w:space="0" w:color="auto"/>
            <w:right w:val="none" w:sz="0" w:space="0" w:color="auto"/>
          </w:divBdr>
          <w:divsChild>
            <w:div w:id="18147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9328">
      <w:bodyDiv w:val="1"/>
      <w:marLeft w:val="0"/>
      <w:marRight w:val="0"/>
      <w:marTop w:val="0"/>
      <w:marBottom w:val="0"/>
      <w:divBdr>
        <w:top w:val="none" w:sz="0" w:space="0" w:color="auto"/>
        <w:left w:val="none" w:sz="0" w:space="0" w:color="auto"/>
        <w:bottom w:val="none" w:sz="0" w:space="0" w:color="auto"/>
        <w:right w:val="none" w:sz="0" w:space="0" w:color="auto"/>
      </w:divBdr>
    </w:div>
    <w:div w:id="1718552364">
      <w:bodyDiv w:val="1"/>
      <w:marLeft w:val="0"/>
      <w:marRight w:val="0"/>
      <w:marTop w:val="0"/>
      <w:marBottom w:val="0"/>
      <w:divBdr>
        <w:top w:val="none" w:sz="0" w:space="0" w:color="auto"/>
        <w:left w:val="none" w:sz="0" w:space="0" w:color="auto"/>
        <w:bottom w:val="none" w:sz="0" w:space="0" w:color="auto"/>
        <w:right w:val="none" w:sz="0" w:space="0" w:color="auto"/>
      </w:divBdr>
    </w:div>
    <w:div w:id="2053798556">
      <w:bodyDiv w:val="1"/>
      <w:marLeft w:val="0"/>
      <w:marRight w:val="0"/>
      <w:marTop w:val="0"/>
      <w:marBottom w:val="0"/>
      <w:divBdr>
        <w:top w:val="none" w:sz="0" w:space="0" w:color="auto"/>
        <w:left w:val="none" w:sz="0" w:space="0" w:color="auto"/>
        <w:bottom w:val="none" w:sz="0" w:space="0" w:color="auto"/>
        <w:right w:val="none" w:sz="0" w:space="0" w:color="auto"/>
      </w:divBdr>
    </w:div>
    <w:div w:id="21041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272D9A2-89D4-4BA5-8116-D9DB85306966}"/>
</file>

<file path=customXml/itemProps2.xml><?xml version="1.0" encoding="utf-8"?>
<ds:datastoreItem xmlns:ds="http://schemas.openxmlformats.org/officeDocument/2006/customXml" ds:itemID="{9BE15A38-4FF8-49D6-8CD1-272B34A27997}"/>
</file>

<file path=customXml/itemProps3.xml><?xml version="1.0" encoding="utf-8"?>
<ds:datastoreItem xmlns:ds="http://schemas.openxmlformats.org/officeDocument/2006/customXml" ds:itemID="{FB19A9CF-BA20-4B7F-97C9-29AB1BED29D6}"/>
</file>

<file path=docProps/app.xml><?xml version="1.0" encoding="utf-8"?>
<Properties xmlns="http://schemas.openxmlformats.org/officeDocument/2006/extended-properties" xmlns:vt="http://schemas.openxmlformats.org/officeDocument/2006/docPropsVTypes">
  <Template>Normal.dotm</Template>
  <TotalTime>4</TotalTime>
  <Pages>5</Pages>
  <Words>2952</Words>
  <Characters>18106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Author</dc:creator>
  <cp:keywords/>
  <cp:lastModifiedBy>Paul Visram</cp:lastModifiedBy>
  <cp:revision>6</cp:revision>
  <dcterms:created xsi:type="dcterms:W3CDTF">2025-01-07T17:50:00Z</dcterms:created>
  <dcterms:modified xsi:type="dcterms:W3CDTF">2025-01-15T19:35:00Z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0x01010071D657538099E3439F9DEC5799473834</vt:lpwstr>
  </property>
</Properties>
</file>